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D038F" w:rsidRDefault="005D038F" w:rsidP="005D038F">
      <w:pPr>
        <w:jc w:val="center"/>
        <w:rPr>
          <w:rFonts w:ascii="Arial Narrow" w:hAnsi="Arial Narrow" w:hint="default"/>
          <w:b/>
        </w:rPr>
      </w:pPr>
      <w:r w:rsidRPr="005D038F">
        <w:rPr>
          <w:rFonts w:ascii="Arial Narrow" w:hAnsi="Arial Narrow" w:hint="default"/>
          <w:b/>
        </w:rPr>
        <w:t>RUBRÍCA DE CALIFICACIÓN DE</w:t>
      </w:r>
      <w:r w:rsidR="00C2321F">
        <w:rPr>
          <w:rFonts w:ascii="Arial Narrow" w:hAnsi="Arial Narrow" w:hint="default"/>
          <w:b/>
        </w:rPr>
        <w:t xml:space="preserve"> </w:t>
      </w:r>
      <w:r w:rsidR="00D04520">
        <w:rPr>
          <w:rFonts w:ascii="Arial Narrow" w:hAnsi="Arial Narrow" w:hint="default"/>
          <w:b/>
        </w:rPr>
        <w:t>EJERCICIO</w:t>
      </w:r>
    </w:p>
    <w:p w:rsidR="009531A4" w:rsidRDefault="009531A4" w:rsidP="005D038F">
      <w:pPr>
        <w:jc w:val="center"/>
        <w:rPr>
          <w:rFonts w:ascii="Arial Narrow" w:hAnsi="Arial Narrow" w:hint="default"/>
          <w:b/>
        </w:rPr>
      </w:pPr>
    </w:p>
    <w:p w:rsidR="009531A4" w:rsidRDefault="009531A4" w:rsidP="009531A4">
      <w:pPr>
        <w:rPr>
          <w:rFonts w:ascii="Arial Narrow" w:hAnsi="Arial Narrow" w:hint="default"/>
          <w:sz w:val="22"/>
          <w:lang w:val="es-ES"/>
        </w:rPr>
      </w:pPr>
      <w:r>
        <w:rPr>
          <w:rFonts w:ascii="Arial Narrow" w:hAnsi="Arial Narrow" w:hint="default"/>
          <w:sz w:val="22"/>
          <w:lang w:val="es-ES"/>
        </w:rPr>
        <w:t>El ejercicio es un programa más corto que un laboratorio, se entrega el mismo día de la práctica y no se evalúa programación defensiva. Se da mayor puntaje al funcionamiento y la aplicación del concepto de programación que se está practicando.</w:t>
      </w:r>
    </w:p>
    <w:p w:rsidR="009531A4" w:rsidRPr="009531A4" w:rsidRDefault="009531A4" w:rsidP="005D038F">
      <w:pPr>
        <w:jc w:val="center"/>
        <w:rPr>
          <w:rFonts w:ascii="Arial Narrow" w:hAnsi="Arial Narrow" w:hint="default"/>
          <w:b/>
          <w:lang w:val="es-ES"/>
        </w:rPr>
      </w:pPr>
    </w:p>
    <w:tbl>
      <w:tblPr>
        <w:tblW w:w="14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7"/>
        <w:gridCol w:w="3428"/>
        <w:gridCol w:w="3144"/>
        <w:gridCol w:w="3144"/>
        <w:gridCol w:w="3145"/>
      </w:tblGrid>
      <w:tr w:rsidR="002017AB" w:rsidRPr="00D05E35" w:rsidTr="00AA4DC6">
        <w:trPr>
          <w:trHeight w:val="859"/>
          <w:jc w:val="center"/>
        </w:trPr>
        <w:tc>
          <w:tcPr>
            <w:tcW w:w="1557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2017AB" w:rsidRPr="00D05E35" w:rsidRDefault="002017AB" w:rsidP="0004318F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>Criterios de evaluación</w:t>
            </w:r>
          </w:p>
        </w:tc>
        <w:tc>
          <w:tcPr>
            <w:tcW w:w="3428" w:type="dxa"/>
            <w:shd w:val="clear" w:color="auto" w:fill="F79646" w:themeFill="accent6"/>
            <w:vAlign w:val="center"/>
          </w:tcPr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  <w:noProof/>
              </w:rPr>
            </w:pPr>
            <w:r w:rsidRPr="00D05E35">
              <w:rPr>
                <w:rFonts w:ascii="Arial Narrow" w:hAnsi="Arial Narrow" w:hint="default"/>
                <w:b/>
                <w:noProof/>
              </w:rPr>
              <w:t>Nivel 4</w:t>
            </w:r>
          </w:p>
          <w:p w:rsidR="002017AB" w:rsidRPr="00D05E35" w:rsidRDefault="004139BC" w:rsidP="004139BC">
            <w:pPr>
              <w:jc w:val="center"/>
              <w:rPr>
                <w:rFonts w:ascii="Arial Narrow" w:hAnsi="Arial Narrow" w:hint="default"/>
                <w:b/>
                <w:noProof/>
              </w:rPr>
            </w:pPr>
            <w:r w:rsidRPr="00D05E35">
              <w:rPr>
                <w:rFonts w:ascii="Arial Narrow" w:eastAsia="Arial Narrow" w:hAnsi="Arial Narrow" w:cs="Arial Narrow" w:hint="default"/>
                <w:b/>
                <w:noProof/>
              </w:rPr>
              <w:drawing>
                <wp:anchor distT="0" distB="0" distL="114300" distR="114300" simplePos="0" relativeHeight="251675648" behindDoc="0" locked="0" layoutInCell="1" allowOverlap="1" wp14:anchorId="12F6A49D" wp14:editId="1B15D6E8">
                  <wp:simplePos x="0" y="0"/>
                  <wp:positionH relativeFrom="column">
                    <wp:posOffset>1663065</wp:posOffset>
                  </wp:positionH>
                  <wp:positionV relativeFrom="paragraph">
                    <wp:posOffset>-165735</wp:posOffset>
                  </wp:positionV>
                  <wp:extent cx="285750" cy="352425"/>
                  <wp:effectExtent l="0" t="0" r="0" b="9525"/>
                  <wp:wrapSquare wrapText="bothSides"/>
                  <wp:docPr id="5" name="Imagen 3" descr="C:\Documents and Settings\mnaranjo\Configuración local\Archivos temporales de Internet\Content.IE5\NTELKA8E\MC90043244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mnaranjo\Configuración local\Archivos temporales de Internet\Content.IE5\NTELKA8E\MC90043244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17AB" w:rsidRPr="00D05E35">
              <w:rPr>
                <w:rFonts w:ascii="Arial Narrow" w:hAnsi="Arial Narrow" w:hint="default"/>
                <w:b/>
                <w:noProof/>
              </w:rPr>
              <w:t>Distinguido</w:t>
            </w:r>
          </w:p>
        </w:tc>
        <w:tc>
          <w:tcPr>
            <w:tcW w:w="3144" w:type="dxa"/>
            <w:shd w:val="clear" w:color="auto" w:fill="F79646" w:themeFill="accent6"/>
            <w:vAlign w:val="center"/>
          </w:tcPr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2FE23AC7" wp14:editId="14F5BC7D">
                  <wp:simplePos x="0" y="0"/>
                  <wp:positionH relativeFrom="column">
                    <wp:posOffset>1483360</wp:posOffset>
                  </wp:positionH>
                  <wp:positionV relativeFrom="paragraph">
                    <wp:posOffset>40005</wp:posOffset>
                  </wp:positionV>
                  <wp:extent cx="249555" cy="249555"/>
                  <wp:effectExtent l="0" t="0" r="0" b="0"/>
                  <wp:wrapNone/>
                  <wp:docPr id="2" name="Imagen 1" descr="C:\Documents and Settings\mnaranjo\Configuración local\Archivos temporales de Internet\Content.IE5\97CSEXRL\MC900423171[2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naranjo\Configuración local\Archivos temporales de Internet\Content.IE5\97CSEXRL\MC900423171[2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5E35">
              <w:rPr>
                <w:rFonts w:ascii="Arial Narrow" w:hAnsi="Arial Narrow" w:hint="default"/>
                <w:b/>
              </w:rPr>
              <w:t>Nivel 3</w:t>
            </w:r>
          </w:p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>Experto</w:t>
            </w:r>
          </w:p>
        </w:tc>
        <w:tc>
          <w:tcPr>
            <w:tcW w:w="3144" w:type="dxa"/>
            <w:shd w:val="clear" w:color="auto" w:fill="F79646" w:themeFill="accent6"/>
            <w:vAlign w:val="center"/>
          </w:tcPr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324CB2DF" wp14:editId="4376D5FA">
                  <wp:simplePos x="0" y="0"/>
                  <wp:positionH relativeFrom="column">
                    <wp:posOffset>1544320</wp:posOffset>
                  </wp:positionH>
                  <wp:positionV relativeFrom="paragraph">
                    <wp:posOffset>35560</wp:posOffset>
                  </wp:positionV>
                  <wp:extent cx="232410" cy="232410"/>
                  <wp:effectExtent l="0" t="0" r="0" b="0"/>
                  <wp:wrapNone/>
                  <wp:docPr id="3" name="Imagen 2" descr="C:\Documents and Settings\mnaranjo\Configuración local\Archivos temporales de Internet\Content.IE5\E5TP78WN\MC900423157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naranjo\Configuración local\Archivos temporales de Internet\Content.IE5\E5TP78WN\MC900423157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5E35">
              <w:rPr>
                <w:rFonts w:ascii="Arial Narrow" w:hAnsi="Arial Narrow" w:hint="default"/>
                <w:b/>
              </w:rPr>
              <w:t>Nivel 2</w:t>
            </w:r>
          </w:p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>Aprendiz</w:t>
            </w:r>
          </w:p>
        </w:tc>
        <w:tc>
          <w:tcPr>
            <w:tcW w:w="3145" w:type="dxa"/>
            <w:shd w:val="clear" w:color="auto" w:fill="F79646" w:themeFill="accent6"/>
            <w:vAlign w:val="center"/>
          </w:tcPr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40FB9DCE" wp14:editId="0FE1B457">
                  <wp:simplePos x="0" y="0"/>
                  <wp:positionH relativeFrom="column">
                    <wp:posOffset>1520190</wp:posOffset>
                  </wp:positionH>
                  <wp:positionV relativeFrom="paragraph">
                    <wp:posOffset>40005</wp:posOffset>
                  </wp:positionV>
                  <wp:extent cx="241300" cy="241300"/>
                  <wp:effectExtent l="0" t="0" r="6350" b="6350"/>
                  <wp:wrapNone/>
                  <wp:docPr id="4" name="Imagen 3" descr="C:\Documents and Settings\mnaranjo\Configuración local\Archivos temporales de Internet\Content.IE5\TERVRQDT\MC900423163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mnaranjo\Configuración local\Archivos temporales de Internet\Content.IE5\TERVRQDT\MC900423163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5E35">
              <w:rPr>
                <w:rFonts w:ascii="Arial Narrow" w:hAnsi="Arial Narrow" w:hint="default"/>
                <w:b/>
              </w:rPr>
              <w:t>Nivel 1</w:t>
            </w:r>
          </w:p>
          <w:p w:rsidR="002017AB" w:rsidRPr="00D05E35" w:rsidRDefault="002017AB" w:rsidP="004139BC">
            <w:pPr>
              <w:jc w:val="center"/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>Novato</w:t>
            </w:r>
          </w:p>
        </w:tc>
      </w:tr>
      <w:tr w:rsidR="006B4392" w:rsidRPr="00D05E35" w:rsidTr="001C1171">
        <w:trPr>
          <w:jc w:val="center"/>
        </w:trPr>
        <w:tc>
          <w:tcPr>
            <w:tcW w:w="1557" w:type="dxa"/>
            <w:shd w:val="clear" w:color="auto" w:fill="E5B8B7" w:themeFill="accent2" w:themeFillTint="66"/>
            <w:vAlign w:val="center"/>
          </w:tcPr>
          <w:p w:rsidR="006B4392" w:rsidRPr="00D05E35" w:rsidRDefault="006B4392" w:rsidP="008E1977">
            <w:pPr>
              <w:rPr>
                <w:rFonts w:ascii="Arial Narrow" w:hAnsi="Arial Narrow" w:hint="default"/>
                <w:b/>
              </w:rPr>
            </w:pPr>
            <w:r>
              <w:rPr>
                <w:rFonts w:ascii="Arial Narrow" w:hAnsi="Arial Narrow" w:hint="default"/>
                <w:b/>
              </w:rPr>
              <w:t>Comprobación del video semana 16</w:t>
            </w:r>
            <w:r w:rsidRPr="00D05E35">
              <w:rPr>
                <w:rFonts w:ascii="Arial Narrow" w:hAnsi="Arial Narrow" w:hint="default"/>
                <w:b/>
              </w:rPr>
              <w:t xml:space="preserve"> </w:t>
            </w:r>
            <w:r w:rsidRPr="004139BC">
              <w:rPr>
                <w:rFonts w:ascii="Arial Narrow" w:hAnsi="Arial Narrow" w:hint="default"/>
                <w:b/>
                <w:color w:val="FF0000"/>
              </w:rPr>
              <w:t>10%</w:t>
            </w:r>
          </w:p>
        </w:tc>
        <w:tc>
          <w:tcPr>
            <w:tcW w:w="3428" w:type="dxa"/>
            <w:vAlign w:val="center"/>
          </w:tcPr>
          <w:p w:rsidR="006B4392" w:rsidRPr="00D05E35" w:rsidRDefault="006B4392" w:rsidP="008E1977">
            <w:pPr>
              <w:rPr>
                <w:rFonts w:ascii="Arial Narrow" w:hAnsi="Arial Narrow" w:hint="default"/>
              </w:rPr>
            </w:pPr>
            <w:r>
              <w:rPr>
                <w:rFonts w:ascii="Arial Narrow" w:hAnsi="Arial Narrow" w:hint="default"/>
              </w:rPr>
              <w:t>El estudiante contestó todas las preguntas correctamente.</w:t>
            </w:r>
            <w:r w:rsidRPr="00D05E35">
              <w:rPr>
                <w:rFonts w:ascii="Arial Narrow" w:hAnsi="Arial Narrow" w:hint="default"/>
              </w:rPr>
              <w:t xml:space="preserve"> </w:t>
            </w:r>
            <w:r w:rsidRPr="00D05E35">
              <w:rPr>
                <w:rFonts w:ascii="Arial Narrow" w:hAnsi="Arial Narrow" w:hint="default"/>
                <w:b/>
              </w:rPr>
              <w:t>10%</w:t>
            </w:r>
          </w:p>
        </w:tc>
        <w:tc>
          <w:tcPr>
            <w:tcW w:w="9433" w:type="dxa"/>
            <w:gridSpan w:val="3"/>
            <w:vAlign w:val="center"/>
          </w:tcPr>
          <w:p w:rsidR="006B4392" w:rsidRPr="00D05E35" w:rsidRDefault="006B4392" w:rsidP="006B4392">
            <w:pPr>
              <w:jc w:val="center"/>
              <w:rPr>
                <w:rFonts w:ascii="Arial Narrow" w:hAnsi="Arial Narrow" w:hint="default"/>
              </w:rPr>
            </w:pPr>
            <w:r>
              <w:rPr>
                <w:rFonts w:ascii="Arial Narrow" w:hAnsi="Arial Narrow" w:hint="default"/>
              </w:rPr>
              <w:t xml:space="preserve">Nota obtenida en comprobación de </w:t>
            </w:r>
            <w:proofErr w:type="spellStart"/>
            <w:r>
              <w:rPr>
                <w:rFonts w:ascii="Arial Narrow" w:hAnsi="Arial Narrow" w:hint="default"/>
              </w:rPr>
              <w:t>Blackboard</w:t>
            </w:r>
            <w:proofErr w:type="spellEnd"/>
            <w:r w:rsidRPr="00D05E35">
              <w:rPr>
                <w:rFonts w:ascii="Arial Narrow" w:hAnsi="Arial Narrow" w:hint="default"/>
              </w:rPr>
              <w:t>.</w:t>
            </w:r>
          </w:p>
        </w:tc>
      </w:tr>
      <w:tr w:rsidR="00C2321F" w:rsidRPr="00D05E35" w:rsidTr="00AA4DC6">
        <w:trPr>
          <w:jc w:val="center"/>
        </w:trPr>
        <w:tc>
          <w:tcPr>
            <w:tcW w:w="1557" w:type="dxa"/>
            <w:shd w:val="clear" w:color="auto" w:fill="FABF8F" w:themeFill="accent6" w:themeFillTint="99"/>
            <w:vAlign w:val="center"/>
          </w:tcPr>
          <w:p w:rsidR="00C2321F" w:rsidRPr="00D05E35" w:rsidRDefault="00C2321F" w:rsidP="00057718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>Funcionamiento del    Programa</w:t>
            </w:r>
          </w:p>
          <w:p w:rsidR="00C2321F" w:rsidRPr="00D05E35" w:rsidRDefault="00FE2400" w:rsidP="00057718">
            <w:pPr>
              <w:rPr>
                <w:rFonts w:ascii="Arial Narrow" w:hAnsi="Arial Narrow" w:hint="default"/>
                <w:b/>
              </w:rPr>
            </w:pPr>
            <w:r>
              <w:rPr>
                <w:rFonts w:ascii="Arial Narrow" w:hAnsi="Arial Narrow" w:hint="default"/>
                <w:b/>
                <w:color w:val="FF0000"/>
              </w:rPr>
              <w:t>7</w:t>
            </w:r>
            <w:r w:rsidR="00A635B9">
              <w:rPr>
                <w:rFonts w:ascii="Arial Narrow" w:hAnsi="Arial Narrow" w:hint="default"/>
                <w:b/>
                <w:color w:val="FF0000"/>
              </w:rPr>
              <w:t>5</w:t>
            </w:r>
            <w:r w:rsidR="00C2321F" w:rsidRPr="004139BC">
              <w:rPr>
                <w:rFonts w:ascii="Arial Narrow" w:hAnsi="Arial Narrow" w:hint="default"/>
                <w:b/>
                <w:color w:val="FF0000"/>
              </w:rPr>
              <w:t>%</w:t>
            </w:r>
          </w:p>
        </w:tc>
        <w:tc>
          <w:tcPr>
            <w:tcW w:w="3428" w:type="dxa"/>
            <w:vAlign w:val="center"/>
          </w:tcPr>
          <w:p w:rsidR="00C2321F" w:rsidRPr="00D05E35" w:rsidRDefault="00C2321F" w:rsidP="009906A0">
            <w:pPr>
              <w:rPr>
                <w:rFonts w:ascii="Arial Narrow" w:hAnsi="Arial Narrow" w:hint="default"/>
              </w:rPr>
            </w:pPr>
            <w:r w:rsidRPr="00D05E35">
              <w:rPr>
                <w:rFonts w:ascii="Arial Narrow" w:hAnsi="Arial Narrow" w:hint="default"/>
              </w:rPr>
              <w:t>El programa funcio</w:t>
            </w:r>
            <w:r w:rsidR="00AA4DC6">
              <w:rPr>
                <w:rFonts w:ascii="Arial Narrow" w:hAnsi="Arial Narrow" w:hint="default"/>
              </w:rPr>
              <w:t>na con todos sus requerimientos</w:t>
            </w:r>
            <w:r w:rsidR="009906A0">
              <w:rPr>
                <w:rFonts w:ascii="Arial Narrow" w:hAnsi="Arial Narrow" w:hint="default"/>
              </w:rPr>
              <w:t>. El video es</w:t>
            </w:r>
            <w:r w:rsidR="00AA4DC6" w:rsidRPr="00AA4DC6">
              <w:rPr>
                <w:rFonts w:ascii="Arial Narrow" w:hAnsi="Arial Narrow" w:hint="default"/>
              </w:rPr>
              <w:t xml:space="preserve"> de excelente calidad y el estudiante se observa mostrando el funcionamiento completo.</w:t>
            </w:r>
            <w:r w:rsidR="00360F7B" w:rsidRPr="00D05E35">
              <w:rPr>
                <w:rFonts w:ascii="Arial Narrow" w:hAnsi="Arial Narrow" w:hint="default"/>
              </w:rPr>
              <w:t xml:space="preserve"> </w:t>
            </w:r>
            <w:r w:rsidR="00FE2400">
              <w:rPr>
                <w:rFonts w:ascii="Arial Narrow" w:hAnsi="Arial Narrow" w:hint="default"/>
                <w:b/>
              </w:rPr>
              <w:t>7</w:t>
            </w:r>
            <w:r w:rsidR="00A635B9">
              <w:rPr>
                <w:rFonts w:ascii="Arial Narrow" w:hAnsi="Arial Narrow" w:hint="default"/>
                <w:b/>
              </w:rPr>
              <w:t>5</w:t>
            </w:r>
            <w:r w:rsidRPr="00D05E35">
              <w:rPr>
                <w:rFonts w:ascii="Arial Narrow" w:hAnsi="Arial Narrow" w:hint="default"/>
                <w:b/>
              </w:rPr>
              <w:t>%</w:t>
            </w:r>
          </w:p>
        </w:tc>
        <w:tc>
          <w:tcPr>
            <w:tcW w:w="3144" w:type="dxa"/>
            <w:vAlign w:val="center"/>
          </w:tcPr>
          <w:p w:rsidR="00AA4DC6" w:rsidRDefault="00AA4DC6" w:rsidP="00AA4DC6">
            <w:pPr>
              <w:rPr>
                <w:rFonts w:ascii="Arial Narrow" w:hAnsi="Arial Narrow" w:hint="default"/>
              </w:rPr>
            </w:pPr>
            <w:r w:rsidRPr="00AA4DC6">
              <w:rPr>
                <w:rFonts w:ascii="Arial Narrow" w:hAnsi="Arial Narrow" w:hint="default"/>
              </w:rPr>
              <w:t xml:space="preserve">El programa funciona al menos en el 80% de sus requerimientos. </w:t>
            </w:r>
            <w:r w:rsidR="009906A0">
              <w:rPr>
                <w:rFonts w:ascii="Arial Narrow" w:hAnsi="Arial Narrow" w:hint="default"/>
              </w:rPr>
              <w:t>El video es</w:t>
            </w:r>
            <w:r w:rsidRPr="00AA4DC6">
              <w:rPr>
                <w:rFonts w:ascii="Arial Narrow" w:hAnsi="Arial Narrow" w:hint="default"/>
              </w:rPr>
              <w:t xml:space="preserve"> de muy buena calidad y el estudiante se observa mostrando el funcionamiento completo</w:t>
            </w:r>
            <w:r w:rsidR="00C2321F" w:rsidRPr="00D05E35">
              <w:rPr>
                <w:rFonts w:ascii="Arial Narrow" w:hAnsi="Arial Narrow" w:hint="default"/>
              </w:rPr>
              <w:t>.</w:t>
            </w:r>
          </w:p>
          <w:p w:rsidR="00C2321F" w:rsidRPr="00D05E35" w:rsidRDefault="00FE2400" w:rsidP="00AA4DC6">
            <w:pPr>
              <w:rPr>
                <w:rFonts w:ascii="Arial Narrow" w:hAnsi="Arial Narrow" w:hint="default"/>
                <w:b/>
              </w:rPr>
            </w:pPr>
            <w:r>
              <w:rPr>
                <w:rFonts w:ascii="Arial Narrow" w:hAnsi="Arial Narrow" w:hint="default"/>
                <w:b/>
              </w:rPr>
              <w:t>60</w:t>
            </w:r>
            <w:r w:rsidR="00C2321F" w:rsidRPr="009531A4">
              <w:rPr>
                <w:rFonts w:ascii="Arial Narrow" w:hAnsi="Arial Narrow" w:hint="default"/>
                <w:b/>
              </w:rPr>
              <w:t>%</w:t>
            </w:r>
          </w:p>
        </w:tc>
        <w:tc>
          <w:tcPr>
            <w:tcW w:w="3144" w:type="dxa"/>
            <w:vAlign w:val="center"/>
          </w:tcPr>
          <w:p w:rsidR="00AA4DC6" w:rsidRDefault="00AA4DC6" w:rsidP="009531A4">
            <w:pPr>
              <w:rPr>
                <w:rFonts w:ascii="Arial Narrow" w:hAnsi="Arial Narrow" w:hint="default"/>
              </w:rPr>
            </w:pPr>
            <w:r w:rsidRPr="00AA4DC6">
              <w:rPr>
                <w:rFonts w:ascii="Arial Narrow" w:hAnsi="Arial Narrow" w:hint="default"/>
              </w:rPr>
              <w:t xml:space="preserve">El programa funciona entre el 70% y 60% de sus requerimientos. </w:t>
            </w:r>
            <w:r w:rsidR="009906A0">
              <w:rPr>
                <w:rFonts w:ascii="Arial Narrow" w:hAnsi="Arial Narrow" w:hint="default"/>
              </w:rPr>
              <w:t>El video es</w:t>
            </w:r>
            <w:r w:rsidR="009906A0" w:rsidRPr="00AA4DC6">
              <w:rPr>
                <w:rFonts w:ascii="Arial Narrow" w:hAnsi="Arial Narrow" w:hint="default"/>
              </w:rPr>
              <w:t xml:space="preserve"> </w:t>
            </w:r>
            <w:r w:rsidR="009906A0">
              <w:rPr>
                <w:rFonts w:ascii="Arial Narrow" w:hAnsi="Arial Narrow" w:hint="default"/>
              </w:rPr>
              <w:t xml:space="preserve">de </w:t>
            </w:r>
            <w:r w:rsidRPr="00AA4DC6">
              <w:rPr>
                <w:rFonts w:ascii="Arial Narrow" w:hAnsi="Arial Narrow" w:hint="default"/>
              </w:rPr>
              <w:t>regular calidad y el estudiante se observa mostrando el funcionamiento completo.</w:t>
            </w:r>
          </w:p>
          <w:p w:rsidR="00C2321F" w:rsidRPr="00D05E35" w:rsidRDefault="00FE2400" w:rsidP="009531A4">
            <w:pPr>
              <w:rPr>
                <w:rFonts w:ascii="Arial Narrow" w:hAnsi="Arial Narrow" w:hint="default"/>
                <w:b/>
              </w:rPr>
            </w:pPr>
            <w:r>
              <w:rPr>
                <w:rFonts w:ascii="Arial Narrow" w:hAnsi="Arial Narrow" w:hint="default"/>
                <w:b/>
              </w:rPr>
              <w:t>40</w:t>
            </w:r>
            <w:r w:rsidR="00C2321F" w:rsidRPr="009531A4">
              <w:rPr>
                <w:rFonts w:ascii="Arial Narrow" w:hAnsi="Arial Narrow" w:hint="default"/>
                <w:b/>
              </w:rPr>
              <w:t>%</w:t>
            </w:r>
          </w:p>
        </w:tc>
        <w:tc>
          <w:tcPr>
            <w:tcW w:w="3145" w:type="dxa"/>
            <w:vAlign w:val="center"/>
          </w:tcPr>
          <w:p w:rsidR="00AA4DC6" w:rsidRDefault="00AA4DC6" w:rsidP="00057718">
            <w:pPr>
              <w:rPr>
                <w:rFonts w:ascii="Arial Narrow" w:hAnsi="Arial Narrow" w:hint="default"/>
              </w:rPr>
            </w:pPr>
            <w:r w:rsidRPr="00AA4DC6">
              <w:rPr>
                <w:rFonts w:ascii="Arial Narrow" w:hAnsi="Arial Narrow" w:hint="default"/>
              </w:rPr>
              <w:t>El programa funciona en menos del 50% de sus requerimientos.</w:t>
            </w:r>
          </w:p>
          <w:p w:rsidR="00C2321F" w:rsidRPr="00D05E35" w:rsidRDefault="00FE2400" w:rsidP="00057718">
            <w:pPr>
              <w:rPr>
                <w:rFonts w:ascii="Arial Narrow" w:hAnsi="Arial Narrow" w:hint="default"/>
                <w:b/>
              </w:rPr>
            </w:pPr>
            <w:r>
              <w:rPr>
                <w:rFonts w:ascii="Arial Narrow" w:hAnsi="Arial Narrow" w:hint="default"/>
                <w:b/>
              </w:rPr>
              <w:t>15</w:t>
            </w:r>
            <w:bookmarkStart w:id="0" w:name="_GoBack"/>
            <w:bookmarkEnd w:id="0"/>
            <w:r w:rsidR="00C2321F" w:rsidRPr="00D05E35">
              <w:rPr>
                <w:rFonts w:ascii="Arial Narrow" w:hAnsi="Arial Narrow" w:hint="default"/>
                <w:b/>
              </w:rPr>
              <w:t>%</w:t>
            </w:r>
          </w:p>
        </w:tc>
      </w:tr>
      <w:tr w:rsidR="00C81F85" w:rsidRPr="00D05E35" w:rsidTr="00AA4DC6">
        <w:trPr>
          <w:jc w:val="center"/>
        </w:trPr>
        <w:tc>
          <w:tcPr>
            <w:tcW w:w="1557" w:type="dxa"/>
            <w:shd w:val="clear" w:color="auto" w:fill="FABF8F" w:themeFill="accent6" w:themeFillTint="99"/>
            <w:vAlign w:val="center"/>
          </w:tcPr>
          <w:p w:rsidR="00C81F85" w:rsidRPr="00D05E35" w:rsidRDefault="00C81F85" w:rsidP="000105CA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 xml:space="preserve">Documentación </w:t>
            </w:r>
            <w:r>
              <w:rPr>
                <w:rFonts w:ascii="Arial Narrow" w:hAnsi="Arial Narrow" w:hint="default"/>
                <w:b/>
              </w:rPr>
              <w:t xml:space="preserve">y orden </w:t>
            </w:r>
            <w:r w:rsidRPr="00D05E35">
              <w:rPr>
                <w:rFonts w:ascii="Arial Narrow" w:hAnsi="Arial Narrow" w:hint="default"/>
                <w:b/>
              </w:rPr>
              <w:t>del programa</w:t>
            </w:r>
          </w:p>
          <w:p w:rsidR="00C81F85" w:rsidRPr="00D05E35" w:rsidRDefault="00C81F85" w:rsidP="000105CA">
            <w:pPr>
              <w:rPr>
                <w:rFonts w:ascii="Arial Narrow" w:hAnsi="Arial Narrow" w:hint="default"/>
                <w:b/>
              </w:rPr>
            </w:pPr>
            <w:r w:rsidRPr="004139BC">
              <w:rPr>
                <w:rFonts w:ascii="Arial Narrow" w:hAnsi="Arial Narrow" w:hint="default"/>
                <w:b/>
                <w:color w:val="FF0000"/>
              </w:rPr>
              <w:t>5%</w:t>
            </w:r>
          </w:p>
        </w:tc>
        <w:tc>
          <w:tcPr>
            <w:tcW w:w="3428" w:type="dxa"/>
            <w:vAlign w:val="center"/>
          </w:tcPr>
          <w:p w:rsidR="00C81F85" w:rsidRPr="00D05E35" w:rsidRDefault="00C81F85" w:rsidP="000105CA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</w:rPr>
              <w:t xml:space="preserve">La documentación incluye encabezado y comentarios representativos en los bloques de código más importantes. Los nombres de las variables son significativos. La presentación del programa es muy clara y ordenada, y utiliza una tabulación adecuada </w:t>
            </w:r>
            <w:r w:rsidRPr="00D05E35">
              <w:rPr>
                <w:rFonts w:ascii="Arial Narrow" w:hAnsi="Arial Narrow" w:hint="default"/>
                <w:b/>
              </w:rPr>
              <w:t>5%</w:t>
            </w:r>
          </w:p>
        </w:tc>
        <w:tc>
          <w:tcPr>
            <w:tcW w:w="3144" w:type="dxa"/>
            <w:vAlign w:val="center"/>
          </w:tcPr>
          <w:p w:rsidR="00C81F85" w:rsidRPr="00D05E35" w:rsidRDefault="00C81F85" w:rsidP="000105CA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</w:rPr>
              <w:t>La documentación incluye encabezado pero no hay comentarios representativos en los bloques de código más importantes. Algunos  nombres de las variables son significativos. La presentación del programa es aceptable, y utiliza una tabulación más o menos adecuada</w:t>
            </w:r>
            <w:r w:rsidRPr="00D05E35">
              <w:rPr>
                <w:rFonts w:ascii="Arial Narrow" w:hAnsi="Arial Narrow" w:hint="default"/>
                <w:b/>
              </w:rPr>
              <w:t xml:space="preserve"> </w:t>
            </w:r>
            <w:r>
              <w:rPr>
                <w:rFonts w:ascii="Arial Narrow" w:hAnsi="Arial Narrow" w:hint="default"/>
                <w:b/>
              </w:rPr>
              <w:t>.</w:t>
            </w:r>
            <w:r w:rsidRPr="00D05E35">
              <w:rPr>
                <w:rFonts w:ascii="Arial Narrow" w:hAnsi="Arial Narrow" w:hint="default"/>
                <w:b/>
              </w:rPr>
              <w:t>4%</w:t>
            </w:r>
          </w:p>
        </w:tc>
        <w:tc>
          <w:tcPr>
            <w:tcW w:w="3144" w:type="dxa"/>
            <w:vAlign w:val="center"/>
          </w:tcPr>
          <w:p w:rsidR="00C81F85" w:rsidRPr="00D05E35" w:rsidRDefault="00C81F85" w:rsidP="000105CA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</w:rPr>
              <w:t xml:space="preserve">Falta documentación en el encabezado o en bloques de código Los nombres de las variables son medianamente significativos. La presentación del programa es regularmente clara y ordenada. La tabulación es regular. </w:t>
            </w:r>
            <w:r w:rsidRPr="00D05E35">
              <w:rPr>
                <w:rFonts w:ascii="Arial Narrow" w:hAnsi="Arial Narrow" w:hint="default"/>
                <w:b/>
              </w:rPr>
              <w:t>3%</w:t>
            </w:r>
          </w:p>
        </w:tc>
        <w:tc>
          <w:tcPr>
            <w:tcW w:w="3145" w:type="dxa"/>
            <w:vAlign w:val="center"/>
          </w:tcPr>
          <w:p w:rsidR="00C81F85" w:rsidRPr="00D05E35" w:rsidRDefault="00C81F85" w:rsidP="000105CA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</w:rPr>
              <w:t xml:space="preserve">Falta más del 50% de la documentación del código Los nombres de las variables no expresan ningún significado. La presentación del programa es confusa y desordenada. No hay tabulación de las instrucciones. </w:t>
            </w:r>
            <w:r w:rsidRPr="00D05E35">
              <w:rPr>
                <w:rFonts w:ascii="Arial Narrow" w:hAnsi="Arial Narrow" w:hint="default"/>
                <w:b/>
              </w:rPr>
              <w:t>1%</w:t>
            </w:r>
          </w:p>
        </w:tc>
      </w:tr>
      <w:tr w:rsidR="00C81F85" w:rsidRPr="00D05E35" w:rsidTr="00AA4DC6">
        <w:trPr>
          <w:jc w:val="center"/>
        </w:trPr>
        <w:tc>
          <w:tcPr>
            <w:tcW w:w="1557" w:type="dxa"/>
            <w:shd w:val="clear" w:color="auto" w:fill="C2E59B"/>
            <w:vAlign w:val="center"/>
          </w:tcPr>
          <w:p w:rsidR="00C81F85" w:rsidRPr="00D05E35" w:rsidRDefault="00C81F85" w:rsidP="00057718">
            <w:pPr>
              <w:rPr>
                <w:rFonts w:ascii="Arial Narrow" w:hAnsi="Arial Narrow" w:hint="default"/>
                <w:b/>
              </w:rPr>
            </w:pPr>
            <w:r w:rsidRPr="00D05E35">
              <w:rPr>
                <w:rFonts w:ascii="Arial Narrow" w:hAnsi="Arial Narrow" w:hint="default"/>
                <w:b/>
              </w:rPr>
              <w:t>Diario reflexivo</w:t>
            </w:r>
          </w:p>
          <w:p w:rsidR="00C81F85" w:rsidRPr="00D05E35" w:rsidRDefault="00C81F85" w:rsidP="00057718">
            <w:pPr>
              <w:rPr>
                <w:rFonts w:ascii="Arial Narrow" w:hAnsi="Arial Narrow" w:hint="default"/>
                <w:b/>
              </w:rPr>
            </w:pPr>
            <w:r w:rsidRPr="004139BC">
              <w:rPr>
                <w:rFonts w:ascii="Arial Narrow" w:hAnsi="Arial Narrow" w:hint="default"/>
                <w:b/>
                <w:color w:val="FF0000"/>
              </w:rPr>
              <w:t>10%</w:t>
            </w:r>
          </w:p>
        </w:tc>
        <w:tc>
          <w:tcPr>
            <w:tcW w:w="3428" w:type="dxa"/>
            <w:vAlign w:val="center"/>
          </w:tcPr>
          <w:p w:rsidR="00C81F85" w:rsidRPr="00D05E35" w:rsidRDefault="00C81F85" w:rsidP="00751E05">
            <w:pPr>
              <w:rPr>
                <w:rFonts w:ascii="Arial Narrow" w:hAnsi="Arial Narrow" w:hint="default"/>
              </w:rPr>
            </w:pPr>
            <w:r w:rsidRPr="00D05E35">
              <w:rPr>
                <w:rFonts w:ascii="Arial Narrow" w:hAnsi="Arial Narrow" w:hint="default"/>
              </w:rPr>
              <w:t xml:space="preserve">El estudiante realizó una reflexión completa con aportes significativos para mejorar su aprendizaje en/antes de la fecha solicitada y contestó todas las preguntas. </w:t>
            </w:r>
            <w:r w:rsidRPr="00D05E35">
              <w:rPr>
                <w:rFonts w:ascii="Arial Narrow" w:hAnsi="Arial Narrow" w:hint="default"/>
                <w:b/>
              </w:rPr>
              <w:t>10%</w:t>
            </w:r>
          </w:p>
        </w:tc>
        <w:tc>
          <w:tcPr>
            <w:tcW w:w="3144" w:type="dxa"/>
            <w:vAlign w:val="center"/>
          </w:tcPr>
          <w:p w:rsidR="00C81F85" w:rsidRPr="00D05E35" w:rsidRDefault="00C81F85" w:rsidP="00751E05">
            <w:pPr>
              <w:rPr>
                <w:rFonts w:ascii="Arial Narrow" w:hAnsi="Arial Narrow" w:hint="default"/>
              </w:rPr>
            </w:pPr>
            <w:r w:rsidRPr="00D05E35">
              <w:rPr>
                <w:rFonts w:ascii="Arial Narrow" w:hAnsi="Arial Narrow" w:hint="default"/>
              </w:rPr>
              <w:t xml:space="preserve">El estudiante realizó una reflexión con aportes significativos para mejorar su aprendizaje en/antes de la fecha solicitada y contestó el 80% de las preguntas. </w:t>
            </w:r>
            <w:r w:rsidRPr="00D05E35">
              <w:rPr>
                <w:rFonts w:ascii="Arial Narrow" w:hAnsi="Arial Narrow" w:hint="default"/>
                <w:b/>
              </w:rPr>
              <w:t>8%</w:t>
            </w:r>
          </w:p>
        </w:tc>
        <w:tc>
          <w:tcPr>
            <w:tcW w:w="3144" w:type="dxa"/>
            <w:vAlign w:val="center"/>
          </w:tcPr>
          <w:p w:rsidR="00C81F85" w:rsidRPr="00D05E35" w:rsidRDefault="00C81F85" w:rsidP="00751E05">
            <w:pPr>
              <w:rPr>
                <w:rFonts w:ascii="Arial Narrow" w:hAnsi="Arial Narrow" w:hint="default"/>
              </w:rPr>
            </w:pPr>
            <w:r w:rsidRPr="00D05E35">
              <w:rPr>
                <w:rFonts w:ascii="Arial Narrow" w:hAnsi="Arial Narrow" w:hint="default"/>
              </w:rPr>
              <w:t xml:space="preserve">El estudiante realizó una reflexión con </w:t>
            </w:r>
            <w:r>
              <w:rPr>
                <w:rFonts w:ascii="Arial Narrow" w:hAnsi="Arial Narrow" w:hint="default"/>
              </w:rPr>
              <w:t xml:space="preserve">algunos </w:t>
            </w:r>
            <w:r w:rsidRPr="00D05E35">
              <w:rPr>
                <w:rFonts w:ascii="Arial Narrow" w:hAnsi="Arial Narrow" w:hint="default"/>
              </w:rPr>
              <w:t xml:space="preserve">aportes significativos para mejorar su aprendizaje en/antes de la fecha solicitada y contestó el 60% de las preguntas. </w:t>
            </w:r>
            <w:r w:rsidRPr="00D05E35">
              <w:rPr>
                <w:rFonts w:ascii="Arial Narrow" w:hAnsi="Arial Narrow" w:hint="default"/>
                <w:b/>
              </w:rPr>
              <w:t>6%</w:t>
            </w:r>
          </w:p>
        </w:tc>
        <w:tc>
          <w:tcPr>
            <w:tcW w:w="3145" w:type="dxa"/>
            <w:vAlign w:val="center"/>
          </w:tcPr>
          <w:p w:rsidR="00C81F85" w:rsidRPr="00D05E35" w:rsidRDefault="00C81F85" w:rsidP="00751E05">
            <w:pPr>
              <w:rPr>
                <w:rFonts w:ascii="Arial Narrow" w:hAnsi="Arial Narrow" w:hint="default"/>
              </w:rPr>
            </w:pPr>
            <w:r w:rsidRPr="00D05E35">
              <w:rPr>
                <w:rFonts w:ascii="Arial Narrow" w:hAnsi="Arial Narrow" w:hint="default"/>
              </w:rPr>
              <w:t xml:space="preserve">El estudiante realizó una reflexión con </w:t>
            </w:r>
            <w:r>
              <w:rPr>
                <w:rFonts w:ascii="Arial Narrow" w:hAnsi="Arial Narrow" w:hint="default"/>
              </w:rPr>
              <w:t xml:space="preserve">muy pocos </w:t>
            </w:r>
            <w:r w:rsidRPr="00D05E35">
              <w:rPr>
                <w:rFonts w:ascii="Arial Narrow" w:hAnsi="Arial Narrow" w:hint="default"/>
              </w:rPr>
              <w:t xml:space="preserve">aportes significativos para mejorar su aprendizaje en/antes de la fecha solicitada y contestó </w:t>
            </w:r>
            <w:r>
              <w:rPr>
                <w:rFonts w:ascii="Arial Narrow" w:hAnsi="Arial Narrow" w:hint="default"/>
              </w:rPr>
              <w:t>menos del 5</w:t>
            </w:r>
            <w:r w:rsidRPr="00D05E35">
              <w:rPr>
                <w:rFonts w:ascii="Arial Narrow" w:hAnsi="Arial Narrow" w:hint="default"/>
              </w:rPr>
              <w:t>0% de las preguntas.</w:t>
            </w:r>
            <w:r>
              <w:rPr>
                <w:rFonts w:ascii="Arial Narrow" w:hAnsi="Arial Narrow" w:hint="default"/>
              </w:rPr>
              <w:t xml:space="preserve"> </w:t>
            </w:r>
            <w:r w:rsidRPr="00751E05">
              <w:rPr>
                <w:rFonts w:ascii="Arial Narrow" w:hAnsi="Arial Narrow" w:hint="default"/>
                <w:b/>
              </w:rPr>
              <w:t>2%</w:t>
            </w:r>
          </w:p>
        </w:tc>
      </w:tr>
    </w:tbl>
    <w:p w:rsidR="00AB2208" w:rsidRDefault="00AB2208" w:rsidP="00751E05">
      <w:pPr>
        <w:rPr>
          <w:rFonts w:ascii="Arial Narrow" w:hAnsi="Arial Narrow" w:hint="default"/>
          <w:sz w:val="22"/>
          <w:lang w:val="es-ES"/>
        </w:rPr>
      </w:pPr>
    </w:p>
    <w:sectPr w:rsidR="00AB2208" w:rsidSect="00360F7B">
      <w:headerReference w:type="default" r:id="rId11"/>
      <w:footerReference w:type="even" r:id="rId12"/>
      <w:footerReference w:type="default" r:id="rId13"/>
      <w:footnotePr>
        <w:pos w:val="beneathText"/>
        <w:numRestart w:val="eachSect"/>
      </w:footnotePr>
      <w:pgSz w:w="15840" w:h="12240" w:orient="landscape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06" w:rsidRDefault="00F61206">
      <w:pPr>
        <w:rPr>
          <w:rFonts w:hint="default"/>
        </w:rPr>
      </w:pPr>
      <w:r>
        <w:separator/>
      </w:r>
    </w:p>
  </w:endnote>
  <w:endnote w:type="continuationSeparator" w:id="0">
    <w:p w:rsidR="00F61206" w:rsidRDefault="00F6120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448" w:rsidRDefault="000E54B8">
    <w:pPr>
      <w:pStyle w:val="Piedepgina"/>
      <w:framePr w:wrap="around" w:vAnchor="text" w:hAnchor="margin" w:xAlign="right" w:y="1"/>
      <w:rPr>
        <w:rStyle w:val="Nmerodepgina"/>
        <w:rFonts w:hint="default"/>
      </w:rPr>
    </w:pPr>
    <w:r>
      <w:rPr>
        <w:rStyle w:val="Nmerodepgina"/>
        <w:rFonts w:hint="default"/>
      </w:rPr>
      <w:fldChar w:fldCharType="begin"/>
    </w:r>
    <w:r w:rsidR="00703448">
      <w:rPr>
        <w:rStyle w:val="Nmerodepgina"/>
        <w:rFonts w:hint="default"/>
      </w:rPr>
      <w:instrText xml:space="preserve">PAGE  </w:instrText>
    </w:r>
    <w:r>
      <w:rPr>
        <w:rStyle w:val="Nmerodepgina"/>
        <w:rFonts w:hint="default"/>
      </w:rPr>
      <w:fldChar w:fldCharType="end"/>
    </w:r>
  </w:p>
  <w:p w:rsidR="00703448" w:rsidRDefault="00703448">
    <w:pPr>
      <w:pStyle w:val="Piedepgina"/>
      <w:ind w:right="360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448" w:rsidRDefault="00703448">
    <w:pPr>
      <w:pStyle w:val="Piedepgina"/>
      <w:ind w:right="360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06" w:rsidRDefault="00F61206">
      <w:pPr>
        <w:rPr>
          <w:rFonts w:hint="default"/>
        </w:rPr>
      </w:pPr>
      <w:r>
        <w:separator/>
      </w:r>
    </w:p>
  </w:footnote>
  <w:footnote w:type="continuationSeparator" w:id="0">
    <w:p w:rsidR="00F61206" w:rsidRDefault="00F6120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142" w:type="dxa"/>
      <w:tblLook w:val="01E0" w:firstRow="1" w:lastRow="1" w:firstColumn="1" w:lastColumn="1" w:noHBand="0" w:noVBand="0"/>
    </w:tblPr>
    <w:tblGrid>
      <w:gridCol w:w="1587"/>
      <w:gridCol w:w="12555"/>
    </w:tblGrid>
    <w:tr w:rsidR="00703448" w:rsidTr="00807FFB">
      <w:trPr>
        <w:trHeight w:val="1133"/>
      </w:trPr>
      <w:tc>
        <w:tcPr>
          <w:tcW w:w="1587" w:type="dxa"/>
          <w:vAlign w:val="center"/>
        </w:tcPr>
        <w:p w:rsidR="00703448" w:rsidRDefault="004F3541">
          <w:pPr>
            <w:rPr>
              <w:rFonts w:ascii="Tahoma" w:hAnsi="Tahoma" w:cs="Tahoma" w:hint="default"/>
            </w:rPr>
          </w:pPr>
          <w:r>
            <w:rPr>
              <w:rFonts w:ascii="Tahoma" w:hAnsi="Tahoma" w:cs="Tahoma" w:hint="default"/>
              <w:noProof/>
            </w:rPr>
            <w:drawing>
              <wp:inline distT="0" distB="0" distL="0" distR="0" wp14:anchorId="6D4E083C" wp14:editId="659EE94B">
                <wp:extent cx="436880" cy="648335"/>
                <wp:effectExtent l="19050" t="0" r="1270" b="0"/>
                <wp:docPr id="1" name="Imagen 1" descr="Logo UVG- Col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VG- Colo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55" w:type="dxa"/>
          <w:vAlign w:val="center"/>
        </w:tcPr>
        <w:p w:rsidR="00703448" w:rsidRPr="00B26975" w:rsidRDefault="00703448" w:rsidP="006F3A69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Universidad del Valle de Guatemala</w:t>
          </w:r>
        </w:p>
        <w:p w:rsidR="00703448" w:rsidRPr="00B26975" w:rsidRDefault="00703448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Facultad de Ingeniería</w:t>
          </w:r>
        </w:p>
        <w:p w:rsidR="00703448" w:rsidRPr="00B26975" w:rsidRDefault="00703448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Departamento de Ciencias de la Computación</w:t>
          </w:r>
        </w:p>
        <w:p w:rsidR="00703448" w:rsidRDefault="00703448" w:rsidP="00C2321F">
          <w:pPr>
            <w:rPr>
              <w:rFonts w:ascii="Tahoma" w:hAnsi="Tahoma" w:cs="Tahoma" w:hint="default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CC</w:t>
          </w:r>
          <w:r w:rsidR="00AE0051">
            <w:rPr>
              <w:rFonts w:ascii="Arial Narrow" w:hAnsi="Arial Narrow" w:hint="default"/>
              <w:sz w:val="18"/>
              <w:szCs w:val="18"/>
            </w:rPr>
            <w:t>4010</w:t>
          </w:r>
          <w:r w:rsidR="002C1345">
            <w:rPr>
              <w:rFonts w:ascii="Arial Narrow" w:hAnsi="Arial Narrow" w:hint="default"/>
              <w:sz w:val="18"/>
              <w:szCs w:val="18"/>
            </w:rPr>
            <w:t xml:space="preserve"> </w:t>
          </w:r>
          <w:r w:rsidRPr="00B26975">
            <w:rPr>
              <w:rFonts w:ascii="Arial Narrow" w:hAnsi="Arial Narrow" w:hint="default"/>
              <w:sz w:val="18"/>
              <w:szCs w:val="18"/>
            </w:rPr>
            <w:t xml:space="preserve"> </w:t>
          </w:r>
          <w:r w:rsidR="00AE0051">
            <w:rPr>
              <w:rFonts w:ascii="Arial Narrow" w:hAnsi="Arial Narrow" w:hint="default"/>
              <w:sz w:val="18"/>
              <w:szCs w:val="18"/>
            </w:rPr>
            <w:t>Taller de</w:t>
          </w:r>
          <w:r w:rsidR="00895292">
            <w:rPr>
              <w:rFonts w:ascii="Arial Narrow" w:hAnsi="Arial Narrow" w:hint="default"/>
              <w:sz w:val="18"/>
              <w:szCs w:val="18"/>
            </w:rPr>
            <w:t xml:space="preserve"> </w:t>
          </w:r>
          <w:proofErr w:type="spellStart"/>
          <w:r w:rsidR="00895292">
            <w:rPr>
              <w:rFonts w:ascii="Arial Narrow" w:hAnsi="Arial Narrow" w:hint="default"/>
              <w:sz w:val="18"/>
              <w:szCs w:val="18"/>
            </w:rPr>
            <w:t>Assembler</w:t>
          </w:r>
          <w:proofErr w:type="spellEnd"/>
          <w:r w:rsidR="005C7CFE">
            <w:rPr>
              <w:rFonts w:ascii="Arial Narrow" w:hAnsi="Arial Narrow" w:hint="default"/>
              <w:sz w:val="18"/>
              <w:szCs w:val="18"/>
            </w:rPr>
            <w:t xml:space="preserve">           </w:t>
          </w:r>
          <w:r w:rsidR="00AE0051">
            <w:rPr>
              <w:rFonts w:ascii="Arial Narrow" w:hAnsi="Arial Narrow" w:hint="default"/>
              <w:sz w:val="18"/>
              <w:szCs w:val="18"/>
            </w:rPr>
            <w:t xml:space="preserve">                                                                 </w:t>
          </w:r>
          <w:r w:rsidR="005C7CFE">
            <w:rPr>
              <w:rFonts w:ascii="Arial Narrow" w:hAnsi="Arial Narrow" w:hint="default"/>
              <w:sz w:val="18"/>
              <w:szCs w:val="18"/>
            </w:rPr>
            <w:t xml:space="preserve">                                      </w:t>
          </w:r>
          <w:r w:rsidR="00807FFB">
            <w:rPr>
              <w:rFonts w:ascii="Arial Narrow" w:hAnsi="Arial Narrow" w:hint="default"/>
              <w:sz w:val="18"/>
              <w:szCs w:val="18"/>
            </w:rPr>
            <w:t xml:space="preserve">                                                                                                   </w:t>
          </w:r>
          <w:r w:rsidR="00AE0051">
            <w:rPr>
              <w:rFonts w:ascii="Arial Narrow" w:hAnsi="Arial Narrow" w:hint="default"/>
              <w:sz w:val="18"/>
              <w:szCs w:val="18"/>
            </w:rPr>
            <w:t xml:space="preserve">Semestre II - </w:t>
          </w:r>
          <w:r w:rsidR="00895292">
            <w:rPr>
              <w:rFonts w:ascii="Arial Narrow" w:hAnsi="Arial Narrow" w:hint="default"/>
              <w:sz w:val="18"/>
              <w:szCs w:val="18"/>
            </w:rPr>
            <w:t xml:space="preserve"> 201</w:t>
          </w:r>
          <w:r w:rsidR="00C2321F">
            <w:rPr>
              <w:rFonts w:ascii="Arial Narrow" w:hAnsi="Arial Narrow" w:hint="default"/>
              <w:sz w:val="18"/>
              <w:szCs w:val="18"/>
            </w:rPr>
            <w:t>4</w:t>
          </w:r>
        </w:p>
      </w:tc>
    </w:tr>
  </w:tbl>
  <w:p w:rsidR="00703448" w:rsidRDefault="00703448">
    <w:pPr>
      <w:pStyle w:val="Encabezado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">
    <w:nsid w:val="00000003"/>
    <w:multiLevelType w:val="multilevel"/>
    <w:tmpl w:val="6172B3EC"/>
    <w:name w:val="WW8Num3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8">
    <w:nsid w:val="039A5F0A"/>
    <w:multiLevelType w:val="hybridMultilevel"/>
    <w:tmpl w:val="F2D44A98"/>
    <w:lvl w:ilvl="0" w:tplc="6204B7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DD8A678">
      <w:start w:val="2"/>
      <w:numFmt w:val="upperRoman"/>
      <w:lvlText w:val="%2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3C83101"/>
    <w:multiLevelType w:val="hybridMultilevel"/>
    <w:tmpl w:val="1346C3B2"/>
    <w:lvl w:ilvl="0" w:tplc="85EE6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3F34043"/>
    <w:multiLevelType w:val="hybridMultilevel"/>
    <w:tmpl w:val="624A2FF4"/>
    <w:lvl w:ilvl="0" w:tplc="B3741A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04876A01"/>
    <w:multiLevelType w:val="hybridMultilevel"/>
    <w:tmpl w:val="C87E1E3A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4B656D7"/>
    <w:multiLevelType w:val="hybridMultilevel"/>
    <w:tmpl w:val="9B34BC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8F7CAE"/>
    <w:multiLevelType w:val="hybridMultilevel"/>
    <w:tmpl w:val="C8F6FF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71B3BDE"/>
    <w:multiLevelType w:val="hybridMultilevel"/>
    <w:tmpl w:val="E53E2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A96EEB"/>
    <w:multiLevelType w:val="hybridMultilevel"/>
    <w:tmpl w:val="0CBA8D1E"/>
    <w:lvl w:ilvl="0" w:tplc="AEAC7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9594333"/>
    <w:multiLevelType w:val="multilevel"/>
    <w:tmpl w:val="14A4309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0E1E562D"/>
    <w:multiLevelType w:val="hybridMultilevel"/>
    <w:tmpl w:val="4B160E86"/>
    <w:lvl w:ilvl="0" w:tplc="9A86911C">
      <w:start w:val="1"/>
      <w:numFmt w:val="upperRoman"/>
      <w:lvlText w:val="%1."/>
      <w:lvlJc w:val="left"/>
      <w:pPr>
        <w:ind w:left="900" w:hanging="72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0FF13D63"/>
    <w:multiLevelType w:val="hybridMultilevel"/>
    <w:tmpl w:val="A4CE1B9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3E44707"/>
    <w:multiLevelType w:val="multilevel"/>
    <w:tmpl w:val="14A4309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190C0E7D"/>
    <w:multiLevelType w:val="hybridMultilevel"/>
    <w:tmpl w:val="FDEC0C9C"/>
    <w:lvl w:ilvl="0" w:tplc="0C0A0017">
      <w:start w:val="1"/>
      <w:numFmt w:val="lowerLetter"/>
      <w:lvlText w:val="%1)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1B1D614A"/>
    <w:multiLevelType w:val="hybridMultilevel"/>
    <w:tmpl w:val="2668D2B4"/>
    <w:lvl w:ilvl="0" w:tplc="A5C26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E8A429A"/>
    <w:multiLevelType w:val="hybridMultilevel"/>
    <w:tmpl w:val="CD664CBC"/>
    <w:lvl w:ilvl="0" w:tplc="EDE27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FBB6E44"/>
    <w:multiLevelType w:val="hybridMultilevel"/>
    <w:tmpl w:val="0A34B322"/>
    <w:lvl w:ilvl="0" w:tplc="46382C54">
      <w:start w:val="1"/>
      <w:numFmt w:val="decimal"/>
      <w:lvlText w:val="%1."/>
      <w:lvlJc w:val="left"/>
      <w:pPr>
        <w:tabs>
          <w:tab w:val="num" w:pos="1129"/>
        </w:tabs>
        <w:ind w:left="1129" w:hanging="703"/>
      </w:pPr>
      <w:rPr>
        <w:rFonts w:ascii="Arial Narrow" w:hAnsi="Arial Narrow" w:hint="default"/>
        <w:b/>
        <w:i w:val="0"/>
        <w:sz w:val="20"/>
      </w:rPr>
    </w:lvl>
    <w:lvl w:ilvl="1" w:tplc="915E4E4E">
      <w:start w:val="7"/>
      <w:numFmt w:val="upperRoman"/>
      <w:lvlText w:val="%2."/>
      <w:lvlJc w:val="left"/>
      <w:pPr>
        <w:tabs>
          <w:tab w:val="num" w:pos="2226"/>
        </w:tabs>
        <w:ind w:left="222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4">
    <w:nsid w:val="20D67CC5"/>
    <w:multiLevelType w:val="singleLevel"/>
    <w:tmpl w:val="46382C54"/>
    <w:lvl w:ilvl="0">
      <w:start w:val="1"/>
      <w:numFmt w:val="decimal"/>
      <w:lvlText w:val="%1."/>
      <w:lvlJc w:val="left"/>
      <w:pPr>
        <w:tabs>
          <w:tab w:val="num" w:pos="703"/>
        </w:tabs>
        <w:ind w:left="703" w:hanging="703"/>
      </w:pPr>
      <w:rPr>
        <w:rFonts w:ascii="Arial Narrow" w:hAnsi="Arial Narrow" w:hint="default"/>
        <w:b/>
        <w:i w:val="0"/>
        <w:sz w:val="20"/>
      </w:rPr>
    </w:lvl>
  </w:abstractNum>
  <w:abstractNum w:abstractNumId="25">
    <w:nsid w:val="22CE0030"/>
    <w:multiLevelType w:val="hybridMultilevel"/>
    <w:tmpl w:val="B6DC87C6"/>
    <w:lvl w:ilvl="0" w:tplc="9CE69B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282438"/>
    <w:multiLevelType w:val="hybridMultilevel"/>
    <w:tmpl w:val="74C62E22"/>
    <w:lvl w:ilvl="0" w:tplc="5E485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07668F9"/>
    <w:multiLevelType w:val="hybridMultilevel"/>
    <w:tmpl w:val="F258E0F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0D349ED"/>
    <w:multiLevelType w:val="hybridMultilevel"/>
    <w:tmpl w:val="BF604536"/>
    <w:name w:val="WW8Num32"/>
    <w:lvl w:ilvl="0" w:tplc="B09CE9C6">
      <w:start w:val="1"/>
      <w:numFmt w:val="upperRoman"/>
      <w:pStyle w:val="Ttulo3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1C1755B"/>
    <w:multiLevelType w:val="multilevel"/>
    <w:tmpl w:val="F75E6AA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33544C0B"/>
    <w:multiLevelType w:val="hybridMultilevel"/>
    <w:tmpl w:val="A8C4D03C"/>
    <w:lvl w:ilvl="0" w:tplc="A406E7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4E31DC7"/>
    <w:multiLevelType w:val="hybridMultilevel"/>
    <w:tmpl w:val="5A364BD8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353C79A7"/>
    <w:multiLevelType w:val="hybridMultilevel"/>
    <w:tmpl w:val="77EAAD84"/>
    <w:lvl w:ilvl="0" w:tplc="0FA4848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3">
    <w:nsid w:val="35B92F63"/>
    <w:multiLevelType w:val="hybridMultilevel"/>
    <w:tmpl w:val="2A824740"/>
    <w:lvl w:ilvl="0" w:tplc="025A9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81966D2"/>
    <w:multiLevelType w:val="hybridMultilevel"/>
    <w:tmpl w:val="52247ED4"/>
    <w:lvl w:ilvl="0" w:tplc="50124C40">
      <w:start w:val="1"/>
      <w:numFmt w:val="upperRoman"/>
      <w:pStyle w:val="Ttulo5"/>
      <w:lvlText w:val="%1."/>
      <w:lvlJc w:val="left"/>
      <w:pPr>
        <w:tabs>
          <w:tab w:val="num" w:pos="340"/>
        </w:tabs>
        <w:ind w:left="72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3DDC673E"/>
    <w:multiLevelType w:val="hybridMultilevel"/>
    <w:tmpl w:val="B8C25918"/>
    <w:lvl w:ilvl="0" w:tplc="1376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62E89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28909E">
      <w:start w:val="1"/>
      <w:numFmt w:val="decimal"/>
      <w:lvlText w:val="%4."/>
      <w:lvlJc w:val="left"/>
      <w:pPr>
        <w:tabs>
          <w:tab w:val="num" w:pos="1495"/>
        </w:tabs>
        <w:ind w:left="1495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B716822"/>
    <w:multiLevelType w:val="hybridMultilevel"/>
    <w:tmpl w:val="C01C8934"/>
    <w:lvl w:ilvl="0" w:tplc="FC3AD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B9B3422"/>
    <w:multiLevelType w:val="hybridMultilevel"/>
    <w:tmpl w:val="5CDCC206"/>
    <w:lvl w:ilvl="0" w:tplc="B8CAA0D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DC6722C"/>
    <w:multiLevelType w:val="hybridMultilevel"/>
    <w:tmpl w:val="B45CAEA4"/>
    <w:lvl w:ilvl="0" w:tplc="6204B7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4E072BEE"/>
    <w:multiLevelType w:val="hybridMultilevel"/>
    <w:tmpl w:val="F7BC9400"/>
    <w:lvl w:ilvl="0" w:tplc="6A4455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EC51F82"/>
    <w:multiLevelType w:val="multilevel"/>
    <w:tmpl w:val="AC1E9A46"/>
    <w:lvl w:ilvl="0">
      <w:start w:val="8"/>
      <w:numFmt w:val="upperRoman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2902753"/>
    <w:multiLevelType w:val="hybridMultilevel"/>
    <w:tmpl w:val="D91A7180"/>
    <w:lvl w:ilvl="0" w:tplc="52002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5C086765"/>
    <w:multiLevelType w:val="hybridMultilevel"/>
    <w:tmpl w:val="C854C428"/>
    <w:lvl w:ilvl="0" w:tplc="46382C54">
      <w:start w:val="1"/>
      <w:numFmt w:val="decimal"/>
      <w:lvlText w:val="%1."/>
      <w:lvlJc w:val="left"/>
      <w:pPr>
        <w:tabs>
          <w:tab w:val="num" w:pos="1129"/>
        </w:tabs>
        <w:ind w:left="1129" w:hanging="703"/>
      </w:pPr>
      <w:rPr>
        <w:rFonts w:ascii="Arial Narrow" w:hAnsi="Arial Narrow" w:hint="default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3">
    <w:nsid w:val="5E553D40"/>
    <w:multiLevelType w:val="hybridMultilevel"/>
    <w:tmpl w:val="30188958"/>
    <w:lvl w:ilvl="0" w:tplc="63426DD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813D28"/>
    <w:multiLevelType w:val="hybridMultilevel"/>
    <w:tmpl w:val="AC1E9A46"/>
    <w:lvl w:ilvl="0" w:tplc="34CA947E">
      <w:start w:val="8"/>
      <w:numFmt w:val="upperRoman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B626DC0"/>
    <w:multiLevelType w:val="hybridMultilevel"/>
    <w:tmpl w:val="426A5A9C"/>
    <w:lvl w:ilvl="0" w:tplc="52002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C2226C7"/>
    <w:multiLevelType w:val="hybridMultilevel"/>
    <w:tmpl w:val="B20C097C"/>
    <w:lvl w:ilvl="0" w:tplc="A2869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D0243F0"/>
    <w:multiLevelType w:val="hybridMultilevel"/>
    <w:tmpl w:val="0E92406A"/>
    <w:lvl w:ilvl="0" w:tplc="0666E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A7301D"/>
    <w:multiLevelType w:val="hybridMultilevel"/>
    <w:tmpl w:val="1B4C7862"/>
    <w:name w:val="WW8Num72"/>
    <w:lvl w:ilvl="0" w:tplc="6098FDA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3A96C68"/>
    <w:multiLevelType w:val="hybridMultilevel"/>
    <w:tmpl w:val="51D25754"/>
    <w:lvl w:ilvl="0" w:tplc="46382C54">
      <w:start w:val="1"/>
      <w:numFmt w:val="decimal"/>
      <w:lvlText w:val="%1."/>
      <w:lvlJc w:val="left"/>
      <w:pPr>
        <w:tabs>
          <w:tab w:val="num" w:pos="1129"/>
        </w:tabs>
        <w:ind w:left="1129" w:hanging="703"/>
      </w:pPr>
      <w:rPr>
        <w:rFonts w:ascii="Arial Narrow" w:hAnsi="Arial Narrow" w:hint="default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0">
    <w:nsid w:val="767E043B"/>
    <w:multiLevelType w:val="hybridMultilevel"/>
    <w:tmpl w:val="D8EEA8A0"/>
    <w:lvl w:ilvl="0" w:tplc="398618CC">
      <w:start w:val="9"/>
      <w:numFmt w:val="upperRoman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E8C20C0"/>
    <w:multiLevelType w:val="hybridMultilevel"/>
    <w:tmpl w:val="6C7C2ABA"/>
    <w:lvl w:ilvl="0" w:tplc="8CE6FB66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2498" w:hanging="360"/>
      </w:pPr>
    </w:lvl>
    <w:lvl w:ilvl="2" w:tplc="100A001B" w:tentative="1">
      <w:start w:val="1"/>
      <w:numFmt w:val="lowerRoman"/>
      <w:lvlText w:val="%3."/>
      <w:lvlJc w:val="right"/>
      <w:pPr>
        <w:ind w:left="3218" w:hanging="180"/>
      </w:pPr>
    </w:lvl>
    <w:lvl w:ilvl="3" w:tplc="100A000F" w:tentative="1">
      <w:start w:val="1"/>
      <w:numFmt w:val="decimal"/>
      <w:lvlText w:val="%4."/>
      <w:lvlJc w:val="left"/>
      <w:pPr>
        <w:ind w:left="3938" w:hanging="360"/>
      </w:pPr>
    </w:lvl>
    <w:lvl w:ilvl="4" w:tplc="100A0019" w:tentative="1">
      <w:start w:val="1"/>
      <w:numFmt w:val="lowerLetter"/>
      <w:lvlText w:val="%5."/>
      <w:lvlJc w:val="left"/>
      <w:pPr>
        <w:ind w:left="4658" w:hanging="360"/>
      </w:pPr>
    </w:lvl>
    <w:lvl w:ilvl="5" w:tplc="100A001B" w:tentative="1">
      <w:start w:val="1"/>
      <w:numFmt w:val="lowerRoman"/>
      <w:lvlText w:val="%6."/>
      <w:lvlJc w:val="right"/>
      <w:pPr>
        <w:ind w:left="5378" w:hanging="180"/>
      </w:pPr>
    </w:lvl>
    <w:lvl w:ilvl="6" w:tplc="100A000F" w:tentative="1">
      <w:start w:val="1"/>
      <w:numFmt w:val="decimal"/>
      <w:lvlText w:val="%7."/>
      <w:lvlJc w:val="left"/>
      <w:pPr>
        <w:ind w:left="6098" w:hanging="360"/>
      </w:pPr>
    </w:lvl>
    <w:lvl w:ilvl="7" w:tplc="100A0019" w:tentative="1">
      <w:start w:val="1"/>
      <w:numFmt w:val="lowerLetter"/>
      <w:lvlText w:val="%8."/>
      <w:lvlJc w:val="left"/>
      <w:pPr>
        <w:ind w:left="6818" w:hanging="360"/>
      </w:pPr>
    </w:lvl>
    <w:lvl w:ilvl="8" w:tplc="10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>
    <w:nsid w:val="7FC1527B"/>
    <w:multiLevelType w:val="hybridMultilevel"/>
    <w:tmpl w:val="1FFAFC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41"/>
  </w:num>
  <w:num w:numId="5">
    <w:abstractNumId w:val="24"/>
  </w:num>
  <w:num w:numId="6">
    <w:abstractNumId w:val="23"/>
  </w:num>
  <w:num w:numId="7">
    <w:abstractNumId w:val="42"/>
  </w:num>
  <w:num w:numId="8">
    <w:abstractNumId w:val="49"/>
  </w:num>
  <w:num w:numId="9">
    <w:abstractNumId w:val="31"/>
  </w:num>
  <w:num w:numId="10">
    <w:abstractNumId w:val="19"/>
  </w:num>
  <w:num w:numId="11">
    <w:abstractNumId w:val="16"/>
  </w:num>
  <w:num w:numId="12">
    <w:abstractNumId w:val="29"/>
  </w:num>
  <w:num w:numId="13">
    <w:abstractNumId w:val="38"/>
  </w:num>
  <w:num w:numId="14">
    <w:abstractNumId w:val="18"/>
  </w:num>
  <w:num w:numId="15">
    <w:abstractNumId w:val="45"/>
  </w:num>
  <w:num w:numId="16">
    <w:abstractNumId w:val="12"/>
  </w:num>
  <w:num w:numId="17">
    <w:abstractNumId w:val="27"/>
  </w:num>
  <w:num w:numId="18">
    <w:abstractNumId w:val="44"/>
  </w:num>
  <w:num w:numId="19">
    <w:abstractNumId w:val="28"/>
  </w:num>
  <w:num w:numId="20">
    <w:abstractNumId w:val="28"/>
  </w:num>
  <w:num w:numId="21">
    <w:abstractNumId w:val="40"/>
  </w:num>
  <w:num w:numId="22">
    <w:abstractNumId w:val="50"/>
  </w:num>
  <w:num w:numId="23">
    <w:abstractNumId w:val="5"/>
  </w:num>
  <w:num w:numId="24">
    <w:abstractNumId w:val="6"/>
  </w:num>
  <w:num w:numId="25">
    <w:abstractNumId w:val="14"/>
  </w:num>
  <w:num w:numId="26">
    <w:abstractNumId w:val="32"/>
  </w:num>
  <w:num w:numId="27">
    <w:abstractNumId w:val="25"/>
  </w:num>
  <w:num w:numId="28">
    <w:abstractNumId w:val="10"/>
  </w:num>
  <w:num w:numId="29">
    <w:abstractNumId w:val="20"/>
  </w:num>
  <w:num w:numId="30">
    <w:abstractNumId w:val="47"/>
  </w:num>
  <w:num w:numId="31">
    <w:abstractNumId w:val="21"/>
  </w:num>
  <w:num w:numId="32">
    <w:abstractNumId w:val="30"/>
  </w:num>
  <w:num w:numId="33">
    <w:abstractNumId w:val="26"/>
  </w:num>
  <w:num w:numId="34">
    <w:abstractNumId w:val="36"/>
  </w:num>
  <w:num w:numId="35">
    <w:abstractNumId w:val="22"/>
  </w:num>
  <w:num w:numId="36">
    <w:abstractNumId w:val="37"/>
  </w:num>
  <w:num w:numId="37">
    <w:abstractNumId w:val="52"/>
  </w:num>
  <w:num w:numId="38">
    <w:abstractNumId w:val="33"/>
  </w:num>
  <w:num w:numId="39">
    <w:abstractNumId w:val="9"/>
  </w:num>
  <w:num w:numId="40">
    <w:abstractNumId w:val="15"/>
  </w:num>
  <w:num w:numId="41">
    <w:abstractNumId w:val="46"/>
  </w:num>
  <w:num w:numId="42">
    <w:abstractNumId w:val="35"/>
  </w:num>
  <w:num w:numId="43">
    <w:abstractNumId w:val="17"/>
  </w:num>
  <w:num w:numId="44">
    <w:abstractNumId w:val="13"/>
  </w:num>
  <w:num w:numId="45">
    <w:abstractNumId w:val="39"/>
  </w:num>
  <w:num w:numId="46">
    <w:abstractNumId w:val="43"/>
  </w:num>
  <w:num w:numId="47">
    <w:abstractNumId w:val="11"/>
  </w:num>
  <w:num w:numId="48">
    <w:abstractNumId w:val="5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3A"/>
    <w:rsid w:val="000038BF"/>
    <w:rsid w:val="000155AC"/>
    <w:rsid w:val="00015F05"/>
    <w:rsid w:val="00031A04"/>
    <w:rsid w:val="00045357"/>
    <w:rsid w:val="00045C0C"/>
    <w:rsid w:val="00052F71"/>
    <w:rsid w:val="00057718"/>
    <w:rsid w:val="000624DB"/>
    <w:rsid w:val="000637D5"/>
    <w:rsid w:val="000639B8"/>
    <w:rsid w:val="00070248"/>
    <w:rsid w:val="00074839"/>
    <w:rsid w:val="00075C0D"/>
    <w:rsid w:val="0007616E"/>
    <w:rsid w:val="000827D9"/>
    <w:rsid w:val="00095147"/>
    <w:rsid w:val="000A136D"/>
    <w:rsid w:val="000A50DF"/>
    <w:rsid w:val="000A76D1"/>
    <w:rsid w:val="000B3467"/>
    <w:rsid w:val="000B46B7"/>
    <w:rsid w:val="000C59EB"/>
    <w:rsid w:val="000D5D72"/>
    <w:rsid w:val="000E52A9"/>
    <w:rsid w:val="000E54B8"/>
    <w:rsid w:val="000F4DD8"/>
    <w:rsid w:val="00100AD1"/>
    <w:rsid w:val="00103643"/>
    <w:rsid w:val="0011181F"/>
    <w:rsid w:val="00120DFD"/>
    <w:rsid w:val="00124488"/>
    <w:rsid w:val="001336A1"/>
    <w:rsid w:val="00135E26"/>
    <w:rsid w:val="001405C7"/>
    <w:rsid w:val="00151ED3"/>
    <w:rsid w:val="001528F5"/>
    <w:rsid w:val="00153BF0"/>
    <w:rsid w:val="00161D64"/>
    <w:rsid w:val="00172711"/>
    <w:rsid w:val="001750BF"/>
    <w:rsid w:val="001760D3"/>
    <w:rsid w:val="001833E2"/>
    <w:rsid w:val="0018482E"/>
    <w:rsid w:val="001947F0"/>
    <w:rsid w:val="001A026A"/>
    <w:rsid w:val="001A0A9C"/>
    <w:rsid w:val="001B0F97"/>
    <w:rsid w:val="001B30B7"/>
    <w:rsid w:val="001B695C"/>
    <w:rsid w:val="001C01A6"/>
    <w:rsid w:val="001D6F88"/>
    <w:rsid w:val="001E35B4"/>
    <w:rsid w:val="001F135E"/>
    <w:rsid w:val="001F1AC9"/>
    <w:rsid w:val="001F48A1"/>
    <w:rsid w:val="002017AB"/>
    <w:rsid w:val="00205A62"/>
    <w:rsid w:val="00207B3E"/>
    <w:rsid w:val="00211466"/>
    <w:rsid w:val="002134D8"/>
    <w:rsid w:val="00220BFC"/>
    <w:rsid w:val="00221090"/>
    <w:rsid w:val="002228CD"/>
    <w:rsid w:val="00233361"/>
    <w:rsid w:val="00241E13"/>
    <w:rsid w:val="002504DD"/>
    <w:rsid w:val="002607D9"/>
    <w:rsid w:val="002649D4"/>
    <w:rsid w:val="002664F0"/>
    <w:rsid w:val="00272426"/>
    <w:rsid w:val="00276016"/>
    <w:rsid w:val="002837DE"/>
    <w:rsid w:val="00284FA3"/>
    <w:rsid w:val="00290DB0"/>
    <w:rsid w:val="00294A56"/>
    <w:rsid w:val="002A0F5C"/>
    <w:rsid w:val="002B4D27"/>
    <w:rsid w:val="002C1345"/>
    <w:rsid w:val="002C270C"/>
    <w:rsid w:val="002C4647"/>
    <w:rsid w:val="002C7923"/>
    <w:rsid w:val="002F721B"/>
    <w:rsid w:val="00320144"/>
    <w:rsid w:val="00320E7E"/>
    <w:rsid w:val="003211B4"/>
    <w:rsid w:val="00322FBD"/>
    <w:rsid w:val="00333A88"/>
    <w:rsid w:val="00335280"/>
    <w:rsid w:val="00337AF9"/>
    <w:rsid w:val="00340B92"/>
    <w:rsid w:val="00341BE4"/>
    <w:rsid w:val="00355833"/>
    <w:rsid w:val="00360F7B"/>
    <w:rsid w:val="00363F91"/>
    <w:rsid w:val="0036438D"/>
    <w:rsid w:val="0037160D"/>
    <w:rsid w:val="00371A5A"/>
    <w:rsid w:val="00376925"/>
    <w:rsid w:val="00391EC1"/>
    <w:rsid w:val="00395995"/>
    <w:rsid w:val="003A4DBD"/>
    <w:rsid w:val="003B176A"/>
    <w:rsid w:val="003D4CE9"/>
    <w:rsid w:val="003D7D4A"/>
    <w:rsid w:val="003F2296"/>
    <w:rsid w:val="003F25FC"/>
    <w:rsid w:val="003F285A"/>
    <w:rsid w:val="004139BC"/>
    <w:rsid w:val="004154D4"/>
    <w:rsid w:val="004171DF"/>
    <w:rsid w:val="00424881"/>
    <w:rsid w:val="00441DF0"/>
    <w:rsid w:val="00443494"/>
    <w:rsid w:val="00446BF0"/>
    <w:rsid w:val="00455AC3"/>
    <w:rsid w:val="0047057B"/>
    <w:rsid w:val="0047466B"/>
    <w:rsid w:val="00481A9A"/>
    <w:rsid w:val="00483DC2"/>
    <w:rsid w:val="00484135"/>
    <w:rsid w:val="00490E74"/>
    <w:rsid w:val="00492A9A"/>
    <w:rsid w:val="004A0935"/>
    <w:rsid w:val="004A276F"/>
    <w:rsid w:val="004A5481"/>
    <w:rsid w:val="004A635E"/>
    <w:rsid w:val="004C0E05"/>
    <w:rsid w:val="004C2090"/>
    <w:rsid w:val="004C50F8"/>
    <w:rsid w:val="004C7DE5"/>
    <w:rsid w:val="004D15E7"/>
    <w:rsid w:val="004D47BE"/>
    <w:rsid w:val="004D52AF"/>
    <w:rsid w:val="004E0537"/>
    <w:rsid w:val="004F3541"/>
    <w:rsid w:val="005017DD"/>
    <w:rsid w:val="00510350"/>
    <w:rsid w:val="00516BE4"/>
    <w:rsid w:val="0052236C"/>
    <w:rsid w:val="005226F8"/>
    <w:rsid w:val="00527E1E"/>
    <w:rsid w:val="005325E0"/>
    <w:rsid w:val="00533F4D"/>
    <w:rsid w:val="00537F1C"/>
    <w:rsid w:val="0054083B"/>
    <w:rsid w:val="00555169"/>
    <w:rsid w:val="005674B8"/>
    <w:rsid w:val="00577454"/>
    <w:rsid w:val="005829E5"/>
    <w:rsid w:val="00583918"/>
    <w:rsid w:val="005932C1"/>
    <w:rsid w:val="005955A5"/>
    <w:rsid w:val="00596832"/>
    <w:rsid w:val="005A24B8"/>
    <w:rsid w:val="005C5989"/>
    <w:rsid w:val="005C7CFE"/>
    <w:rsid w:val="005D038F"/>
    <w:rsid w:val="005D0EB8"/>
    <w:rsid w:val="005E0654"/>
    <w:rsid w:val="005E28F9"/>
    <w:rsid w:val="005E395A"/>
    <w:rsid w:val="005E4165"/>
    <w:rsid w:val="005F398B"/>
    <w:rsid w:val="006020B4"/>
    <w:rsid w:val="00607E11"/>
    <w:rsid w:val="006120F9"/>
    <w:rsid w:val="00613645"/>
    <w:rsid w:val="00613FD6"/>
    <w:rsid w:val="00617658"/>
    <w:rsid w:val="006238CA"/>
    <w:rsid w:val="0062630A"/>
    <w:rsid w:val="00632C21"/>
    <w:rsid w:val="00635E78"/>
    <w:rsid w:val="00642680"/>
    <w:rsid w:val="00643BE4"/>
    <w:rsid w:val="00646BF4"/>
    <w:rsid w:val="00646EB6"/>
    <w:rsid w:val="00647D07"/>
    <w:rsid w:val="00650011"/>
    <w:rsid w:val="00654244"/>
    <w:rsid w:val="006546B5"/>
    <w:rsid w:val="00657104"/>
    <w:rsid w:val="006663BC"/>
    <w:rsid w:val="0068205D"/>
    <w:rsid w:val="006849BE"/>
    <w:rsid w:val="0068510B"/>
    <w:rsid w:val="00693513"/>
    <w:rsid w:val="006A3D34"/>
    <w:rsid w:val="006B4392"/>
    <w:rsid w:val="006C0365"/>
    <w:rsid w:val="006C2907"/>
    <w:rsid w:val="006C534D"/>
    <w:rsid w:val="006D1A97"/>
    <w:rsid w:val="006D1A98"/>
    <w:rsid w:val="006D742C"/>
    <w:rsid w:val="006E437F"/>
    <w:rsid w:val="006E76BA"/>
    <w:rsid w:val="006F1229"/>
    <w:rsid w:val="006F3A69"/>
    <w:rsid w:val="00703448"/>
    <w:rsid w:val="00707AF5"/>
    <w:rsid w:val="00707CA4"/>
    <w:rsid w:val="00711293"/>
    <w:rsid w:val="00713064"/>
    <w:rsid w:val="00714581"/>
    <w:rsid w:val="0071540D"/>
    <w:rsid w:val="007325FF"/>
    <w:rsid w:val="00732738"/>
    <w:rsid w:val="00735885"/>
    <w:rsid w:val="00737FF8"/>
    <w:rsid w:val="00751E05"/>
    <w:rsid w:val="007630F1"/>
    <w:rsid w:val="007643DA"/>
    <w:rsid w:val="00766434"/>
    <w:rsid w:val="00770995"/>
    <w:rsid w:val="00771E00"/>
    <w:rsid w:val="007747E1"/>
    <w:rsid w:val="007760A6"/>
    <w:rsid w:val="007808E8"/>
    <w:rsid w:val="00781124"/>
    <w:rsid w:val="007B477E"/>
    <w:rsid w:val="007B5645"/>
    <w:rsid w:val="007C01CF"/>
    <w:rsid w:val="007C145D"/>
    <w:rsid w:val="007C47EC"/>
    <w:rsid w:val="007C654B"/>
    <w:rsid w:val="007D002F"/>
    <w:rsid w:val="007D1447"/>
    <w:rsid w:val="007D2317"/>
    <w:rsid w:val="007D7B61"/>
    <w:rsid w:val="007F34C6"/>
    <w:rsid w:val="008075E0"/>
    <w:rsid w:val="00807FC1"/>
    <w:rsid w:val="00807FFB"/>
    <w:rsid w:val="008109E5"/>
    <w:rsid w:val="00810B4C"/>
    <w:rsid w:val="008172EC"/>
    <w:rsid w:val="0082435F"/>
    <w:rsid w:val="00830C4B"/>
    <w:rsid w:val="008312C9"/>
    <w:rsid w:val="00833777"/>
    <w:rsid w:val="008364B7"/>
    <w:rsid w:val="008377AB"/>
    <w:rsid w:val="00841A3C"/>
    <w:rsid w:val="008436A9"/>
    <w:rsid w:val="00846A9E"/>
    <w:rsid w:val="008526DA"/>
    <w:rsid w:val="00854AE5"/>
    <w:rsid w:val="00862B14"/>
    <w:rsid w:val="00884A79"/>
    <w:rsid w:val="00894A08"/>
    <w:rsid w:val="00895292"/>
    <w:rsid w:val="008A1837"/>
    <w:rsid w:val="008A474B"/>
    <w:rsid w:val="008B4E42"/>
    <w:rsid w:val="008C367C"/>
    <w:rsid w:val="008D1F33"/>
    <w:rsid w:val="008E2817"/>
    <w:rsid w:val="008E2A51"/>
    <w:rsid w:val="008F779A"/>
    <w:rsid w:val="009024FD"/>
    <w:rsid w:val="00904BEA"/>
    <w:rsid w:val="00905636"/>
    <w:rsid w:val="009074AB"/>
    <w:rsid w:val="00913F5D"/>
    <w:rsid w:val="009531A4"/>
    <w:rsid w:val="009538F8"/>
    <w:rsid w:val="00961C26"/>
    <w:rsid w:val="009662FD"/>
    <w:rsid w:val="00970559"/>
    <w:rsid w:val="00982898"/>
    <w:rsid w:val="00987CF7"/>
    <w:rsid w:val="0099032A"/>
    <w:rsid w:val="009906A0"/>
    <w:rsid w:val="00993583"/>
    <w:rsid w:val="00993ADE"/>
    <w:rsid w:val="009A2F70"/>
    <w:rsid w:val="009B42E4"/>
    <w:rsid w:val="009C599E"/>
    <w:rsid w:val="009D2DDA"/>
    <w:rsid w:val="009D47E0"/>
    <w:rsid w:val="009D4C6D"/>
    <w:rsid w:val="009D7E06"/>
    <w:rsid w:val="009E1A91"/>
    <w:rsid w:val="009E52DF"/>
    <w:rsid w:val="009E5E09"/>
    <w:rsid w:val="00A01444"/>
    <w:rsid w:val="00A037AE"/>
    <w:rsid w:val="00A0739A"/>
    <w:rsid w:val="00A169FD"/>
    <w:rsid w:val="00A35A71"/>
    <w:rsid w:val="00A35CBE"/>
    <w:rsid w:val="00A462B7"/>
    <w:rsid w:val="00A47C2C"/>
    <w:rsid w:val="00A54769"/>
    <w:rsid w:val="00A55EC1"/>
    <w:rsid w:val="00A57DE9"/>
    <w:rsid w:val="00A635B9"/>
    <w:rsid w:val="00A63A7C"/>
    <w:rsid w:val="00A652D1"/>
    <w:rsid w:val="00A84138"/>
    <w:rsid w:val="00A84751"/>
    <w:rsid w:val="00A8518E"/>
    <w:rsid w:val="00A92A16"/>
    <w:rsid w:val="00A95B57"/>
    <w:rsid w:val="00A9718C"/>
    <w:rsid w:val="00AA4DC6"/>
    <w:rsid w:val="00AA6BFA"/>
    <w:rsid w:val="00AA6C0D"/>
    <w:rsid w:val="00AB2208"/>
    <w:rsid w:val="00AB4BC8"/>
    <w:rsid w:val="00AB53C8"/>
    <w:rsid w:val="00AC14C4"/>
    <w:rsid w:val="00AC5529"/>
    <w:rsid w:val="00AD7465"/>
    <w:rsid w:val="00AE0051"/>
    <w:rsid w:val="00AE573F"/>
    <w:rsid w:val="00AF4B1A"/>
    <w:rsid w:val="00B01DA7"/>
    <w:rsid w:val="00B1221B"/>
    <w:rsid w:val="00B12982"/>
    <w:rsid w:val="00B12F7E"/>
    <w:rsid w:val="00B162C3"/>
    <w:rsid w:val="00B20FAD"/>
    <w:rsid w:val="00B24C6B"/>
    <w:rsid w:val="00B26975"/>
    <w:rsid w:val="00B2737F"/>
    <w:rsid w:val="00B35397"/>
    <w:rsid w:val="00B36F09"/>
    <w:rsid w:val="00B37CBD"/>
    <w:rsid w:val="00B4349E"/>
    <w:rsid w:val="00B4392F"/>
    <w:rsid w:val="00B4687F"/>
    <w:rsid w:val="00B5087A"/>
    <w:rsid w:val="00B6338C"/>
    <w:rsid w:val="00B645E3"/>
    <w:rsid w:val="00B710F7"/>
    <w:rsid w:val="00B72731"/>
    <w:rsid w:val="00B7516E"/>
    <w:rsid w:val="00B7578E"/>
    <w:rsid w:val="00B90BCF"/>
    <w:rsid w:val="00B97D93"/>
    <w:rsid w:val="00BA6A0D"/>
    <w:rsid w:val="00BA74FA"/>
    <w:rsid w:val="00BB14ED"/>
    <w:rsid w:val="00BB192B"/>
    <w:rsid w:val="00BB50A8"/>
    <w:rsid w:val="00BC5FF9"/>
    <w:rsid w:val="00BD27FC"/>
    <w:rsid w:val="00BD36CD"/>
    <w:rsid w:val="00BD3C5C"/>
    <w:rsid w:val="00BD475B"/>
    <w:rsid w:val="00BD6061"/>
    <w:rsid w:val="00BD7AEC"/>
    <w:rsid w:val="00BE4291"/>
    <w:rsid w:val="00BE513A"/>
    <w:rsid w:val="00C07AC5"/>
    <w:rsid w:val="00C118C4"/>
    <w:rsid w:val="00C120CE"/>
    <w:rsid w:val="00C13233"/>
    <w:rsid w:val="00C1680D"/>
    <w:rsid w:val="00C2321F"/>
    <w:rsid w:val="00C232ED"/>
    <w:rsid w:val="00C30BA1"/>
    <w:rsid w:val="00C330EF"/>
    <w:rsid w:val="00C36D3F"/>
    <w:rsid w:val="00C416F3"/>
    <w:rsid w:val="00C50697"/>
    <w:rsid w:val="00C520BF"/>
    <w:rsid w:val="00C52EEA"/>
    <w:rsid w:val="00C6236B"/>
    <w:rsid w:val="00C674BF"/>
    <w:rsid w:val="00C77A2E"/>
    <w:rsid w:val="00C80FCE"/>
    <w:rsid w:val="00C81F85"/>
    <w:rsid w:val="00C86440"/>
    <w:rsid w:val="00C96177"/>
    <w:rsid w:val="00C961B3"/>
    <w:rsid w:val="00CA0B4D"/>
    <w:rsid w:val="00CA3E34"/>
    <w:rsid w:val="00CA500E"/>
    <w:rsid w:val="00CA7FCE"/>
    <w:rsid w:val="00CB1EE7"/>
    <w:rsid w:val="00CC35A0"/>
    <w:rsid w:val="00CC46D4"/>
    <w:rsid w:val="00CC4E7B"/>
    <w:rsid w:val="00CE73BC"/>
    <w:rsid w:val="00CF1418"/>
    <w:rsid w:val="00CF6CC7"/>
    <w:rsid w:val="00D007A6"/>
    <w:rsid w:val="00D0409F"/>
    <w:rsid w:val="00D04520"/>
    <w:rsid w:val="00D05E35"/>
    <w:rsid w:val="00D06BD0"/>
    <w:rsid w:val="00D1508F"/>
    <w:rsid w:val="00D157A0"/>
    <w:rsid w:val="00D23F93"/>
    <w:rsid w:val="00D24781"/>
    <w:rsid w:val="00D30011"/>
    <w:rsid w:val="00D343DF"/>
    <w:rsid w:val="00D40ECE"/>
    <w:rsid w:val="00D4758B"/>
    <w:rsid w:val="00D61163"/>
    <w:rsid w:val="00D63895"/>
    <w:rsid w:val="00D65A78"/>
    <w:rsid w:val="00D669FB"/>
    <w:rsid w:val="00D777DA"/>
    <w:rsid w:val="00D90E09"/>
    <w:rsid w:val="00D97D79"/>
    <w:rsid w:val="00D97EA7"/>
    <w:rsid w:val="00DA5E54"/>
    <w:rsid w:val="00DD5DE6"/>
    <w:rsid w:val="00DD5FC2"/>
    <w:rsid w:val="00DE04F0"/>
    <w:rsid w:val="00DE06BD"/>
    <w:rsid w:val="00DE2D5B"/>
    <w:rsid w:val="00DE57D5"/>
    <w:rsid w:val="00DE62FA"/>
    <w:rsid w:val="00E2030F"/>
    <w:rsid w:val="00E2428E"/>
    <w:rsid w:val="00E30455"/>
    <w:rsid w:val="00E33ECB"/>
    <w:rsid w:val="00E40882"/>
    <w:rsid w:val="00E556A1"/>
    <w:rsid w:val="00E63571"/>
    <w:rsid w:val="00E70916"/>
    <w:rsid w:val="00E938BC"/>
    <w:rsid w:val="00E95041"/>
    <w:rsid w:val="00EA3998"/>
    <w:rsid w:val="00EB3BE0"/>
    <w:rsid w:val="00EC0089"/>
    <w:rsid w:val="00EE18B9"/>
    <w:rsid w:val="00EE2490"/>
    <w:rsid w:val="00EF222B"/>
    <w:rsid w:val="00F02697"/>
    <w:rsid w:val="00F242A8"/>
    <w:rsid w:val="00F325B0"/>
    <w:rsid w:val="00F35090"/>
    <w:rsid w:val="00F374EF"/>
    <w:rsid w:val="00F46535"/>
    <w:rsid w:val="00F471C7"/>
    <w:rsid w:val="00F472A7"/>
    <w:rsid w:val="00F5613C"/>
    <w:rsid w:val="00F61206"/>
    <w:rsid w:val="00F63D1B"/>
    <w:rsid w:val="00F67153"/>
    <w:rsid w:val="00F72451"/>
    <w:rsid w:val="00F746F4"/>
    <w:rsid w:val="00F82D5D"/>
    <w:rsid w:val="00F85897"/>
    <w:rsid w:val="00F919F8"/>
    <w:rsid w:val="00F9381B"/>
    <w:rsid w:val="00F952C4"/>
    <w:rsid w:val="00F96949"/>
    <w:rsid w:val="00FA2430"/>
    <w:rsid w:val="00FC3C1E"/>
    <w:rsid w:val="00FC78CC"/>
    <w:rsid w:val="00FD06F2"/>
    <w:rsid w:val="00FD4DEF"/>
    <w:rsid w:val="00FE13DB"/>
    <w:rsid w:val="00FE1A0D"/>
    <w:rsid w:val="00FE2400"/>
    <w:rsid w:val="00F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ECC6B2-F5D4-456B-B71B-7E3E2390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4B7"/>
    <w:pPr>
      <w:suppressAutoHyphens/>
    </w:pPr>
    <w:rPr>
      <w:rFonts w:hint="eastAsia"/>
    </w:rPr>
  </w:style>
  <w:style w:type="paragraph" w:styleId="Ttulo1">
    <w:name w:val="heading 1"/>
    <w:basedOn w:val="Normal"/>
    <w:next w:val="Normal"/>
    <w:qFormat/>
    <w:rsid w:val="008364B7"/>
    <w:pPr>
      <w:keepNext/>
      <w:outlineLvl w:val="0"/>
    </w:pPr>
    <w:rPr>
      <w:rFonts w:ascii="Lucida Sans" w:hAnsi="Lucida Sans"/>
      <w:b/>
    </w:rPr>
  </w:style>
  <w:style w:type="paragraph" w:styleId="Ttulo2">
    <w:name w:val="heading 2"/>
    <w:basedOn w:val="Normal"/>
    <w:next w:val="Normal"/>
    <w:qFormat/>
    <w:rsid w:val="008364B7"/>
    <w:pPr>
      <w:keepNext/>
      <w:jc w:val="center"/>
      <w:outlineLvl w:val="1"/>
    </w:pPr>
    <w:rPr>
      <w:rFonts w:ascii="Tahoma" w:hAnsi="Tahoma" w:cs="Tahoma" w:hint="default"/>
      <w:b/>
    </w:rPr>
  </w:style>
  <w:style w:type="paragraph" w:styleId="Ttulo3">
    <w:name w:val="heading 3"/>
    <w:basedOn w:val="Normal"/>
    <w:next w:val="Normal"/>
    <w:qFormat/>
    <w:rsid w:val="008364B7"/>
    <w:pPr>
      <w:keepNext/>
      <w:numPr>
        <w:numId w:val="2"/>
      </w:numPr>
      <w:outlineLvl w:val="2"/>
    </w:pPr>
    <w:rPr>
      <w:rFonts w:ascii="Tahoma" w:hAnsi="Tahoma" w:cs="Tahoma" w:hint="default"/>
      <w:b/>
    </w:rPr>
  </w:style>
  <w:style w:type="paragraph" w:styleId="Ttulo4">
    <w:name w:val="heading 4"/>
    <w:basedOn w:val="Normal"/>
    <w:next w:val="Normal"/>
    <w:qFormat/>
    <w:rsid w:val="008364B7"/>
    <w:pPr>
      <w:keepNext/>
      <w:outlineLvl w:val="3"/>
    </w:pPr>
    <w:rPr>
      <w:rFonts w:ascii="Tahoma" w:hAnsi="Tahoma" w:cs="Tahoma" w:hint="default"/>
      <w:b/>
      <w:sz w:val="22"/>
    </w:rPr>
  </w:style>
  <w:style w:type="paragraph" w:styleId="Ttulo5">
    <w:name w:val="heading 5"/>
    <w:basedOn w:val="Normal"/>
    <w:next w:val="Normal"/>
    <w:qFormat/>
    <w:rsid w:val="008364B7"/>
    <w:pPr>
      <w:keepNext/>
      <w:numPr>
        <w:numId w:val="3"/>
      </w:numPr>
      <w:outlineLvl w:val="4"/>
    </w:pPr>
    <w:rPr>
      <w:rFonts w:ascii="Arial" w:hAnsi="Arial" w:cs="Arial" w:hint="default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  <w:rsid w:val="008364B7"/>
  </w:style>
  <w:style w:type="character" w:customStyle="1" w:styleId="NumberingSymbols">
    <w:name w:val="Numbering Symbols"/>
    <w:rsid w:val="008364B7"/>
  </w:style>
  <w:style w:type="paragraph" w:customStyle="1" w:styleId="Heading">
    <w:name w:val="Heading"/>
    <w:basedOn w:val="Normal"/>
    <w:next w:val="Textoindependiente"/>
    <w:rsid w:val="008364B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Textoindependiente">
    <w:name w:val="Body Text"/>
    <w:basedOn w:val="Normal"/>
    <w:rsid w:val="008364B7"/>
    <w:pPr>
      <w:spacing w:after="120"/>
    </w:pPr>
  </w:style>
  <w:style w:type="character" w:styleId="Hipervnculo">
    <w:name w:val="Hyperlink"/>
    <w:basedOn w:val="Fuentedeprrafopredeter"/>
    <w:rsid w:val="008364B7"/>
    <w:rPr>
      <w:color w:val="0000FF"/>
      <w:u w:val="single"/>
    </w:rPr>
  </w:style>
  <w:style w:type="paragraph" w:styleId="Encabezado">
    <w:name w:val="header"/>
    <w:basedOn w:val="Normal"/>
    <w:rsid w:val="008364B7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8364B7"/>
    <w:pPr>
      <w:tabs>
        <w:tab w:val="center" w:pos="4153"/>
        <w:tab w:val="right" w:pos="8306"/>
      </w:tabs>
    </w:pPr>
  </w:style>
  <w:style w:type="paragraph" w:styleId="Textosinformato">
    <w:name w:val="Plain Text"/>
    <w:basedOn w:val="Normal"/>
    <w:rsid w:val="00B26975"/>
    <w:pPr>
      <w:suppressAutoHyphens w:val="0"/>
    </w:pPr>
    <w:rPr>
      <w:rFonts w:ascii="Courier New" w:hAnsi="Courier New" w:hint="default"/>
      <w:lang w:val="en-US" w:eastAsia="es-ES"/>
    </w:rPr>
  </w:style>
  <w:style w:type="character" w:styleId="Nmerodepgina">
    <w:name w:val="page number"/>
    <w:basedOn w:val="Fuentedeprrafopredeter"/>
    <w:rsid w:val="008364B7"/>
  </w:style>
  <w:style w:type="paragraph" w:styleId="Textonotapie">
    <w:name w:val="footnote text"/>
    <w:basedOn w:val="Normal"/>
    <w:semiHidden/>
    <w:rsid w:val="00B26975"/>
    <w:rPr>
      <w:lang w:val="es-ES"/>
    </w:rPr>
  </w:style>
  <w:style w:type="character" w:styleId="Refdenotaalpie">
    <w:name w:val="footnote reference"/>
    <w:basedOn w:val="Fuentedeprrafopredeter"/>
    <w:semiHidden/>
    <w:rsid w:val="00B26975"/>
    <w:rPr>
      <w:vertAlign w:val="superscript"/>
    </w:rPr>
  </w:style>
  <w:style w:type="character" w:styleId="Hipervnculovisitado">
    <w:name w:val="FollowedHyperlink"/>
    <w:basedOn w:val="Fuentedeprrafopredeter"/>
    <w:rsid w:val="00583918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83918"/>
    <w:pPr>
      <w:ind w:left="708"/>
    </w:pPr>
  </w:style>
  <w:style w:type="paragraph" w:styleId="Textodeglobo">
    <w:name w:val="Balloon Text"/>
    <w:basedOn w:val="Normal"/>
    <w:link w:val="TextodegloboCar"/>
    <w:rsid w:val="00E950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504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20BFC"/>
    <w:rPr>
      <w:color w:val="808080"/>
    </w:rPr>
  </w:style>
  <w:style w:type="table" w:styleId="Tablaconcuadrcula">
    <w:name w:val="Table Grid"/>
    <w:basedOn w:val="Tablanormal"/>
    <w:rsid w:val="00533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340B92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340B92"/>
    <w:pPr>
      <w:suppressAutoHyphens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340B92"/>
    <w:pPr>
      <w:suppressAutoHyphens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DE04F0"/>
    <w:pPr>
      <w:suppressAutoHyphens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2">
    <w:name w:val="Body Text 2"/>
    <w:basedOn w:val="Normal"/>
    <w:link w:val="Textoindependiente2Car"/>
    <w:rsid w:val="006546B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65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GUATEMALA</vt:lpstr>
    </vt:vector>
  </TitlesOfParts>
  <Company>Universidad del Valle de Guatemala</Company>
  <LinksUpToDate>false</LinksUpToDate>
  <CharactersWithSpaces>2778</CharactersWithSpaces>
  <SharedDoc>false</SharedDoc>
  <HLinks>
    <vt:vector size="12" baseType="variant">
      <vt:variant>
        <vt:i4>4390962</vt:i4>
      </vt:variant>
      <vt:variant>
        <vt:i4>6</vt:i4>
      </vt:variant>
      <vt:variant>
        <vt:i4>0</vt:i4>
      </vt:variant>
      <vt:variant>
        <vt:i4>5</vt:i4>
      </vt:variant>
      <vt:variant>
        <vt:lpwstr>mailto:mnaranjo@uvg.edu.gt</vt:lpwstr>
      </vt:variant>
      <vt:variant>
        <vt:lpwstr/>
      </vt:variant>
      <vt:variant>
        <vt:i4>6946831</vt:i4>
      </vt:variant>
      <vt:variant>
        <vt:i4>3</vt:i4>
      </vt:variant>
      <vt:variant>
        <vt:i4>0</vt:i4>
      </vt:variant>
      <vt:variant>
        <vt:i4>5</vt:i4>
      </vt:variant>
      <vt:variant>
        <vt:lpwstr>mailto:mdestarac@uvg.edu.gt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GUATEMALA</dc:title>
  <dc:creator>Unregistered</dc:creator>
  <cp:lastModifiedBy>Martha Ligia</cp:lastModifiedBy>
  <cp:revision>3</cp:revision>
  <cp:lastPrinted>2012-06-11T15:32:00Z</cp:lastPrinted>
  <dcterms:created xsi:type="dcterms:W3CDTF">2014-10-27T01:49:00Z</dcterms:created>
  <dcterms:modified xsi:type="dcterms:W3CDTF">2014-10-27T01:50:00Z</dcterms:modified>
</cp:coreProperties>
</file>